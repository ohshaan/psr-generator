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Pr="003D3304" w:rsidR="00410432" w:rsidP="004F18FF" w:rsidRDefault="00810C8E" w14:paraId="04A16FA4" w14:textId="6EF5EEA0">
      <w:pPr>
        <w:spacing w:line="620" w:lineRule="exact"/>
        <w:ind w:left="220"/>
        <w:rPr>
          <w:rFonts w:ascii="Calibri" w:hAnsi="Calibri" w:eastAsia="Calibri" w:cs="Calibri"/>
          <w:color w:val="006FC0"/>
          <w:position w:val="2"/>
          <w:sz w:val="36"/>
          <w:szCs w:val="36"/>
        </w:rPr>
      </w:pPr>
      <w:r w:rsidRPr="003D3304" w:rsidR="00810C8E">
        <w:rPr>
          <w:rFonts w:ascii="Calibri" w:hAnsi="Calibri" w:eastAsia="Calibri" w:cs="Calibri"/>
          <w:color w:val="006FC0"/>
          <w:position w:val="2"/>
          <w:sz w:val="36"/>
          <w:szCs w:val="36"/>
        </w:rPr>
        <w:t>P</w:t>
      </w:r>
      <w:r w:rsidRPr="003D3304" w:rsidR="00810C8E">
        <w:rPr>
          <w:rFonts w:ascii="Calibri" w:hAnsi="Calibri" w:eastAsia="Calibri" w:cs="Calibri"/>
          <w:color w:val="006FC0"/>
          <w:spacing w:val="-12"/>
          <w:position w:val="2"/>
          <w:sz w:val="36"/>
          <w:szCs w:val="36"/>
        </w:rPr>
        <w:t>r</w:t>
      </w:r>
      <w:r w:rsidRPr="003D3304" w:rsidR="00810C8E">
        <w:rPr>
          <w:rFonts w:ascii="Calibri" w:hAnsi="Calibri" w:eastAsia="Calibri" w:cs="Calibri"/>
          <w:color w:val="006FC0"/>
          <w:position w:val="2"/>
          <w:sz w:val="36"/>
          <w:szCs w:val="36"/>
        </w:rPr>
        <w:t>oje</w:t>
      </w:r>
      <w:r w:rsidRPr="003D3304" w:rsidR="00810C8E">
        <w:rPr>
          <w:rFonts w:ascii="Calibri" w:hAnsi="Calibri" w:eastAsia="Calibri" w:cs="Calibri"/>
          <w:color w:val="006FC0"/>
          <w:spacing w:val="2"/>
          <w:position w:val="2"/>
          <w:sz w:val="36"/>
          <w:szCs w:val="36"/>
        </w:rPr>
        <w:t>c</w:t>
      </w:r>
      <w:r w:rsidRPr="003D3304" w:rsidR="00810C8E">
        <w:rPr>
          <w:rFonts w:ascii="Calibri" w:hAnsi="Calibri" w:eastAsia="Calibri" w:cs="Calibri"/>
          <w:color w:val="006FC0"/>
          <w:position w:val="2"/>
          <w:sz w:val="36"/>
          <w:szCs w:val="36"/>
        </w:rPr>
        <w:t>t</w:t>
      </w:r>
      <w:r w:rsidRPr="003D3304" w:rsidR="00810C8E">
        <w:rPr>
          <w:rFonts w:ascii="Calibri" w:hAnsi="Calibri" w:eastAsia="Calibri" w:cs="Calibri"/>
          <w:color w:val="006FC0"/>
          <w:spacing w:val="-9"/>
          <w:position w:val="2"/>
          <w:sz w:val="36"/>
          <w:szCs w:val="36"/>
        </w:rPr>
        <w:t xml:space="preserve"> </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7"/>
          <w:position w:val="2"/>
          <w:sz w:val="36"/>
          <w:szCs w:val="36"/>
        </w:rPr>
        <w:t>t</w:t>
      </w:r>
      <w:r w:rsidRPr="003D3304" w:rsidR="00810C8E">
        <w:rPr>
          <w:rFonts w:ascii="Calibri" w:hAnsi="Calibri" w:eastAsia="Calibri" w:cs="Calibri"/>
          <w:color w:val="006FC0"/>
          <w:position w:val="2"/>
          <w:sz w:val="36"/>
          <w:szCs w:val="36"/>
        </w:rPr>
        <w:t>at</w:t>
      </w:r>
      <w:r w:rsidRPr="003D3304" w:rsidR="00810C8E">
        <w:rPr>
          <w:rFonts w:ascii="Calibri" w:hAnsi="Calibri" w:eastAsia="Calibri" w:cs="Calibri"/>
          <w:color w:val="006FC0"/>
          <w:spacing w:val="-2"/>
          <w:position w:val="2"/>
          <w:sz w:val="36"/>
          <w:szCs w:val="36"/>
        </w:rPr>
        <w:t>u</w:t>
      </w:r>
      <w:r w:rsidRPr="003D3304" w:rsidR="00810C8E">
        <w:rPr>
          <w:rFonts w:ascii="Calibri" w:hAnsi="Calibri" w:eastAsia="Calibri" w:cs="Calibri"/>
          <w:color w:val="006FC0"/>
          <w:position w:val="2"/>
          <w:sz w:val="36"/>
          <w:szCs w:val="36"/>
        </w:rPr>
        <w:t>s</w:t>
      </w:r>
      <w:r w:rsidRPr="003D3304" w:rsidR="00810C8E">
        <w:rPr>
          <w:rFonts w:ascii="Calibri" w:hAnsi="Calibri" w:eastAsia="Calibri" w:cs="Calibri"/>
          <w:color w:val="006FC0"/>
          <w:spacing w:val="-14"/>
          <w:position w:val="2"/>
          <w:sz w:val="36"/>
          <w:szCs w:val="36"/>
        </w:rPr>
        <w:t xml:space="preserve"> </w:t>
      </w:r>
      <w:r w:rsidRPr="003D3304" w:rsidR="00810C8E">
        <w:rPr>
          <w:rFonts w:ascii="Calibri" w:hAnsi="Calibri" w:eastAsia="Calibri" w:cs="Calibri"/>
          <w:color w:val="006FC0"/>
          <w:spacing w:val="-8"/>
          <w:position w:val="2"/>
          <w:sz w:val="36"/>
          <w:szCs w:val="36"/>
        </w:rPr>
        <w:t>R</w:t>
      </w:r>
      <w:r w:rsidRPr="003D3304" w:rsidR="00810C8E">
        <w:rPr>
          <w:rFonts w:ascii="Calibri" w:hAnsi="Calibri" w:eastAsia="Calibri" w:cs="Calibri"/>
          <w:color w:val="006FC0"/>
          <w:position w:val="2"/>
          <w:sz w:val="36"/>
          <w:szCs w:val="36"/>
        </w:rPr>
        <w:t>ep</w:t>
      </w:r>
      <w:r w:rsidRPr="003D3304" w:rsidR="00810C8E">
        <w:rPr>
          <w:rFonts w:ascii="Calibri" w:hAnsi="Calibri" w:eastAsia="Calibri" w:cs="Calibri"/>
          <w:color w:val="006FC0"/>
          <w:spacing w:val="2"/>
          <w:position w:val="2"/>
          <w:sz w:val="36"/>
          <w:szCs w:val="36"/>
        </w:rPr>
        <w:t>o</w:t>
      </w:r>
      <w:r w:rsidRPr="003D3304" w:rsidR="00810C8E">
        <w:rPr>
          <w:rFonts w:ascii="Calibri" w:hAnsi="Calibri" w:eastAsia="Calibri" w:cs="Calibri"/>
          <w:color w:val="006FC0"/>
          <w:position w:val="2"/>
          <w:sz w:val="36"/>
          <w:szCs w:val="36"/>
        </w:rPr>
        <w:t>rt</w:t>
      </w:r>
      <w:r w:rsidRPr="003D3304" w:rsidR="00326EFC">
        <w:rPr>
          <w:rFonts w:ascii="Calibri" w:hAnsi="Calibri" w:eastAsia="Calibri" w:cs="Calibri"/>
          <w:color w:val="006FC0"/>
          <w:position w:val="2"/>
          <w:sz w:val="36"/>
          <w:szCs w:val="36"/>
        </w:rPr>
        <w:t>-</w:t>
      </w:r>
      <w:r w:rsidRPr="003D3304" w:rsidR="00810C8E">
        <w:rPr>
          <w:rFonts w:ascii="Calibri" w:hAnsi="Calibri" w:eastAsia="Calibri" w:cs="Calibri"/>
          <w:color w:val="006FC0"/>
          <w:position w:val="2"/>
          <w:sz w:val="36"/>
          <w:szCs w:val="36"/>
        </w:rPr>
        <w:t xml:space="preserve"> </w:t>
      </w:r>
      <w:r w:rsidR="00AE0A5E">
        <w:rPr>
          <w:rFonts w:ascii="Calibri" w:hAnsi="Calibri" w:eastAsia="Calibri" w:cs="Calibri"/>
          <w:color w:val="006FC0"/>
          <w:position w:val="2"/>
          <w:sz w:val="36"/>
          <w:szCs w:val="36"/>
        </w:rPr>
        <w:t>Prefix</w:t>
      </w:r>
      <w:r w:rsidRPr="003D3304" w:rsidR="00865C1F">
        <w:rPr>
          <w:rFonts w:ascii="Calibri" w:hAnsi="Calibri" w:eastAsia="Calibri" w:cs="Calibri"/>
          <w:color w:val="006FC0"/>
          <w:position w:val="2"/>
          <w:sz w:val="36"/>
          <w:szCs w:val="36"/>
        </w:rPr>
        <w:t>/PSR/</w:t>
      </w:r>
      <w:r w:rsidR="00AE0A5E">
        <w:rPr>
          <w:rFonts w:ascii="Calibri" w:hAnsi="Calibri" w:eastAsia="Calibri" w:cs="Calibri"/>
          <w:color w:val="006FC0"/>
          <w:position w:val="2"/>
          <w:sz w:val="36"/>
          <w:szCs w:val="36"/>
        </w:rPr>
        <w:t>YYYYMMDD</w:t>
      </w:r>
    </w:p>
    <w:p w:rsidRPr="003D3304" w:rsidR="00865C1F" w:rsidP="0360CB1D" w:rsidRDefault="00865C1F" w14:paraId="57896CCB" w14:textId="171AAF22">
      <w:pPr>
        <w:spacing w:line="620" w:lineRule="exact"/>
        <w:ind w:left="220"/>
        <w:rPr>
          <w:rFonts w:ascii="Calibri" w:hAnsi="Calibri" w:eastAsia="Calibri" w:cs="Calibri"/>
          <w:color w:val="006FC0"/>
          <w:position w:val="2"/>
          <w:sz w:val="28"/>
          <w:szCs w:val="28"/>
        </w:rPr>
      </w:pPr>
      <w:r w:rsidRPr="0360CB1D" w:rsidR="1CF9CFA4">
        <w:rPr>
          <w:rFonts w:ascii="Calibri" w:hAnsi="Calibri" w:eastAsia="Calibri" w:cs="Calibri"/>
          <w:color w:val="006FC0"/>
          <w:sz w:val="28"/>
          <w:szCs w:val="28"/>
        </w:rPr>
        <w:t xml:space="preserve">Project Code: </w:t>
      </w:r>
      <w:r w:rsidRPr="0360CB1D" w:rsidR="2277195D">
        <w:rPr>
          <w:rFonts w:ascii="Calibri" w:hAnsi="Calibri" w:eastAsia="Calibri" w:cs="Calibri"/>
          <w:color w:val="006FC0"/>
          <w:sz w:val="28"/>
          <w:szCs w:val="28"/>
        </w:rPr>
        <w:t xml:space="preserve">{Project Code}</w:t>
      </w:r>
    </w:p>
    <w:p w:rsidRPr="008C184D" w:rsidR="00CF2A32" w:rsidP="004F18FF" w:rsidRDefault="00810C8E" w14:paraId="11F6F16E" w14:textId="3458905F">
      <w:pPr>
        <w:spacing w:line="620" w:lineRule="exact"/>
        <w:ind w:left="220"/>
        <w:rPr>
          <w:rFonts w:ascii="Calibri" w:hAnsi="Calibri" w:eastAsia="Calibri" w:cs="Calibri"/>
          <w:sz w:val="16"/>
          <w:szCs w:val="16"/>
        </w:rPr>
      </w:pPr>
      <w:r>
        <w:rPr>
          <w:rFonts w:ascii="Calibri" w:hAnsi="Calibri" w:eastAsia="Calibri" w:cs="Calibri"/>
          <w:color w:val="4B473C"/>
          <w:spacing w:val="13"/>
          <w:position w:val="3"/>
          <w:sz w:val="28"/>
          <w:szCs w:val="28"/>
        </w:rPr>
        <w:t>O</w:t>
      </w:r>
      <w:r>
        <w:rPr>
          <w:rFonts w:ascii="Calibri" w:hAnsi="Calibri" w:eastAsia="Calibri" w:cs="Calibri"/>
          <w:color w:val="4B473C"/>
          <w:spacing w:val="14"/>
          <w:position w:val="3"/>
          <w:sz w:val="28"/>
          <w:szCs w:val="28"/>
        </w:rPr>
        <w:t>ve</w:t>
      </w:r>
      <w:r>
        <w:rPr>
          <w:rFonts w:ascii="Calibri" w:hAnsi="Calibri" w:eastAsia="Calibri" w:cs="Calibri"/>
          <w:color w:val="4B473C"/>
          <w:spacing w:val="15"/>
          <w:position w:val="3"/>
          <w:sz w:val="28"/>
          <w:szCs w:val="28"/>
        </w:rPr>
        <w:t>r</w:t>
      </w:r>
      <w:r>
        <w:rPr>
          <w:rFonts w:ascii="Calibri" w:hAnsi="Calibri" w:eastAsia="Calibri" w:cs="Calibri"/>
          <w:color w:val="4B473C"/>
          <w:spacing w:val="14"/>
          <w:position w:val="3"/>
          <w:sz w:val="28"/>
          <w:szCs w:val="28"/>
        </w:rPr>
        <w:t>al</w:t>
      </w:r>
      <w:r>
        <w:rPr>
          <w:rFonts w:ascii="Calibri" w:hAnsi="Calibri" w:eastAsia="Calibri" w:cs="Calibri"/>
          <w:color w:val="4B473C"/>
          <w:position w:val="3"/>
          <w:sz w:val="28"/>
          <w:szCs w:val="28"/>
        </w:rPr>
        <w:t>l</w:t>
      </w:r>
      <w:r>
        <w:rPr>
          <w:rFonts w:ascii="Calibri" w:hAnsi="Calibri" w:eastAsia="Calibri" w:cs="Calibri"/>
          <w:color w:val="4B473C"/>
          <w:spacing w:val="30"/>
          <w:position w:val="3"/>
          <w:sz w:val="28"/>
          <w:szCs w:val="28"/>
        </w:rPr>
        <w:t xml:space="preserve"> </w:t>
      </w:r>
      <w:r w:rsidR="001913C9">
        <w:rPr>
          <w:rFonts w:ascii="Calibri" w:hAnsi="Calibri" w:eastAsia="Calibri" w:cs="Calibri"/>
          <w:color w:val="4B473C"/>
          <w:spacing w:val="15"/>
          <w:position w:val="3"/>
          <w:sz w:val="28"/>
          <w:szCs w:val="28"/>
        </w:rPr>
        <w:t>Status</w:t>
      </w:r>
      <w:r>
        <w:rPr>
          <w:rFonts w:ascii="Calibri" w:hAnsi="Calibri" w:eastAsia="Calibri" w:cs="Calibri"/>
          <w:color w:val="4B473C"/>
          <w:position w:val="3"/>
          <w:sz w:val="28"/>
          <w:szCs w:val="28"/>
        </w:rPr>
        <w:t>:</w:t>
      </w:r>
      <w:r>
        <w:rPr>
          <w:rFonts w:ascii="Calibri" w:hAnsi="Calibri" w:eastAsia="Calibri" w:cs="Calibri"/>
          <w:color w:val="4B473C"/>
          <w:spacing w:val="34"/>
          <w:position w:val="3"/>
          <w:sz w:val="28"/>
          <w:szCs w:val="28"/>
        </w:rPr>
        <w:t xml:space="preserve"> </w:t>
      </w:r>
    </w:p>
    <w:p w:rsidR="00CF2A32" w:rsidRDefault="00CF2A32" w14:paraId="4998B2B2" w14:textId="77777777">
      <w:pPr>
        <w:spacing w:before="3" w:line="160" w:lineRule="exact"/>
        <w:rPr>
          <w:sz w:val="16"/>
          <w:szCs w:val="16"/>
        </w:rPr>
      </w:pPr>
    </w:p>
    <w:p w:rsidR="00CF2A32" w:rsidP="637C6285" w:rsidRDefault="00810C8E" w14:paraId="020C372D" w14:textId="3B742736">
      <w:pPr>
        <w:spacing w:line="320" w:lineRule="exact"/>
        <w:ind w:left="220"/>
        <w:rPr>
          <w:rFonts w:ascii="Calibri" w:hAnsi="Calibri" w:eastAsia="Calibri" w:cs="Calibri"/>
          <w:noProof w:val="0"/>
          <w:sz w:val="28"/>
          <w:szCs w:val="28"/>
          <w:lang w:val="en-US"/>
        </w:rPr>
      </w:pPr>
      <w:r w:rsidRPr="6B185DA9" w:rsidR="7E5AD4A2">
        <w:rPr>
          <w:rFonts w:ascii="Calibri" w:hAnsi="Calibri" w:eastAsia="Calibri" w:cs="Calibri"/>
          <w:color w:val="006FC0"/>
          <w:sz w:val="28"/>
          <w:szCs w:val="28"/>
        </w:rPr>
        <w:t xml:space="preserve">Project Name: </w:t>
      </w:r>
      <w:r w:rsidRPr="6B185DA9" w:rsidR="4C404853">
        <w:rPr>
          <w:rFonts w:ascii="Calibri" w:hAnsi="Calibri" w:eastAsia="Calibri" w:cs="Calibri"/>
          <w:color w:val="006FC0"/>
          <w:sz w:val="28"/>
          <w:szCs w:val="28"/>
        </w:rPr>
        <w:t>{Project</w:t>
      </w:r>
      <w:r w:rsidRPr="6B185DA9" w:rsidR="3900A49E">
        <w:rPr>
          <w:rFonts w:ascii="Calibri" w:hAnsi="Calibri" w:eastAsia="Calibri" w:cs="Calibri"/>
          <w:color w:val="006FC0"/>
          <w:sz w:val="28"/>
          <w:szCs w:val="28"/>
        </w:rPr>
        <w:t xml:space="preserve"> </w:t>
      </w:r>
      <w:r w:rsidRPr="6B185DA9" w:rsidR="4C404853">
        <w:rPr>
          <w:rFonts w:ascii="Calibri" w:hAnsi="Calibri" w:eastAsia="Calibri" w:cs="Calibri"/>
          <w:color w:val="006FC0"/>
          <w:sz w:val="28"/>
          <w:szCs w:val="28"/>
        </w:rPr>
        <w:t>Name}</w:t>
      </w:r>
      <w:r w:rsidRPr="6B185DA9" w:rsidR="347C1813">
        <w:rPr>
          <w:rFonts w:ascii="Calibri" w:hAnsi="Calibri" w:eastAsia="Calibri" w:cs="Calibri"/>
          <w:color w:val="006FC0"/>
          <w:sz w:val="28"/>
          <w:szCs w:val="28"/>
        </w:rPr>
        <w:t xml:space="preserve">                  </w:t>
      </w:r>
      <w:r w:rsidRPr="6B185DA9" w:rsidR="6799C705">
        <w:rPr>
          <w:rFonts w:ascii="Calibri" w:hAnsi="Calibri" w:eastAsia="Calibri" w:cs="Calibri"/>
          <w:color w:val="006FC0"/>
          <w:sz w:val="28"/>
          <w:szCs w:val="28"/>
        </w:rPr>
        <w:t xml:space="preserve"> </w:t>
      </w:r>
      <w:r w:rsidRPr="6B185DA9" w:rsidR="025332F6">
        <w:rPr>
          <w:rFonts w:ascii="Calibri" w:hAnsi="Calibri" w:eastAsia="Calibri" w:cs="Calibri"/>
          <w:color w:val="006FC0"/>
          <w:sz w:val="28"/>
          <w:szCs w:val="28"/>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 xml:space="preserve">– </w:t>
      </w:r>
      <w:r w:rsidRPr="6B185DA9" w:rsidR="025332F6">
        <w:rPr>
          <w:rFonts w:ascii="Calibri" w:hAnsi="Calibri" w:eastAsia="Calibri" w:cs="Calibri"/>
          <w:b w:val="0"/>
          <w:bCs w:val="0"/>
          <w:i w:val="0"/>
          <w:iCs w:val="0"/>
          <w:caps w:val="0"/>
          <w:smallCaps w:val="0"/>
          <w:noProof w:val="0"/>
          <w:color w:val="001F5F"/>
          <w:sz w:val="24"/>
          <w:szCs w:val="24"/>
          <w:lang w:val="en-US"/>
        </w:rPr>
        <w:t>AdlER</w:t>
      </w:r>
      <w:r w:rsidRPr="6B185DA9" w:rsidR="025332F6">
        <w:rPr>
          <w:rFonts w:ascii="Calibri" w:hAnsi="Calibri" w:eastAsia="Calibri" w:cs="Calibri"/>
          <w:b w:val="0"/>
          <w:bCs w:val="0"/>
          <w:i w:val="0"/>
          <w:iCs w:val="0"/>
          <w:caps w:val="0"/>
          <w:smallCaps w:val="0"/>
          <w:noProof w:val="0"/>
          <w:color w:val="001F5F"/>
          <w:sz w:val="24"/>
          <w:szCs w:val="24"/>
          <w:lang w:val="en-US"/>
        </w:rPr>
        <w:t xml:space="preserve"> I- ERP Software Implementation</w:t>
      </w:r>
    </w:p>
    <w:p w:rsidR="00CF2A32" w:rsidRDefault="00094E8D" w14:paraId="29AD6B07" w14:textId="13D7408B">
      <w:pPr>
        <w:spacing w:before="2" w:line="120" w:lineRule="exact"/>
        <w:rPr>
          <w:sz w:val="13"/>
          <w:szCs w:val="13"/>
        </w:rPr>
      </w:pPr>
      <w:r>
        <w:pict w14:anchorId="41D82F31">
          <v:group id="_x0000_s2054" style="position:absolute;margin-left:37.55pt;margin-top:2.35pt;width:543pt;height:0;z-index:-251658240;mso-position-horizontal-relative:page" coordsize="10860,0" coordorigin="691,454">
            <v:shape id="_x0000_s2055" style="position:absolute;left:691;top:454;width:10860;height:0" coordsize="10860,0" coordorigin="691,454" filled="f" strokecolor="#bbb8ac" strokeweight=".58pt" path="m691,454r10860,e">
              <v:path arrowok="t"/>
            </v:shape>
            <w10:wrap anchorx="page"/>
          </v:group>
        </w:pict>
      </w:r>
    </w:p>
    <w:p w:rsidR="00CF2A32" w:rsidP="00240A5F" w:rsidRDefault="00810C8E" w14:paraId="1229EF2C" w14:textId="3D5590A3">
      <w:pPr>
        <w:spacing w:before="24" w:line="340" w:lineRule="exact"/>
        <w:ind w:left="220"/>
        <w:rPr>
          <w:rFonts w:ascii="Calibri" w:hAnsi="Calibri" w:eastAsia="Calibri" w:cs="Calibri"/>
          <w:sz w:val="28"/>
          <w:szCs w:val="28"/>
        </w:rPr>
      </w:pPr>
      <w:r w:rsidRPr="5363937F" w:rsidR="00810C8E">
        <w:rPr>
          <w:rFonts w:ascii="Calibri" w:hAnsi="Calibri" w:eastAsia="Calibri" w:cs="Calibri"/>
          <w:b w:val="1"/>
          <w:bCs w:val="1"/>
          <w:color w:val="006FC0"/>
          <w:sz w:val="28"/>
          <w:szCs w:val="28"/>
        </w:rPr>
        <w:t>Re</w:t>
      </w:r>
      <w:r w:rsidRPr="5363937F" w:rsidR="00810C8E">
        <w:rPr>
          <w:rFonts w:ascii="Calibri" w:hAnsi="Calibri" w:eastAsia="Calibri" w:cs="Calibri"/>
          <w:b w:val="1"/>
          <w:bCs w:val="1"/>
          <w:color w:val="006FC0"/>
          <w:spacing w:val="1"/>
          <w:sz w:val="28"/>
          <w:szCs w:val="28"/>
        </w:rPr>
        <w:t>p</w:t>
      </w:r>
      <w:r w:rsidRPr="5363937F" w:rsidR="00810C8E">
        <w:rPr>
          <w:rFonts w:ascii="Calibri" w:hAnsi="Calibri" w:eastAsia="Calibri" w:cs="Calibri"/>
          <w:b w:val="1"/>
          <w:bCs w:val="1"/>
          <w:color w:val="006FC0"/>
          <w:spacing w:val="-2"/>
          <w:sz w:val="28"/>
          <w:szCs w:val="28"/>
        </w:rPr>
        <w:t>o</w:t>
      </w:r>
      <w:r w:rsidRPr="5363937F" w:rsidR="00810C8E">
        <w:rPr>
          <w:rFonts w:ascii="Calibri" w:hAnsi="Calibri" w:eastAsia="Calibri" w:cs="Calibri"/>
          <w:b w:val="1"/>
          <w:bCs w:val="1"/>
          <w:color w:val="006FC0"/>
          <w:spacing w:val="1"/>
          <w:sz w:val="28"/>
          <w:szCs w:val="28"/>
        </w:rPr>
        <w:t>r</w:t>
      </w:r>
      <w:r w:rsidRPr="5363937F" w:rsidR="00810C8E">
        <w:rPr>
          <w:rFonts w:ascii="Calibri" w:hAnsi="Calibri" w:eastAsia="Calibri" w:cs="Calibri"/>
          <w:b w:val="1"/>
          <w:bCs w:val="1"/>
          <w:color w:val="006FC0"/>
          <w:sz w:val="28"/>
          <w:szCs w:val="28"/>
        </w:rPr>
        <w:t xml:space="preserve">t </w:t>
      </w:r>
      <w:r w:rsidRPr="5363937F" w:rsidR="00810C8E">
        <w:rPr>
          <w:rFonts w:ascii="Calibri" w:hAnsi="Calibri" w:eastAsia="Calibri" w:cs="Calibri"/>
          <w:b w:val="1"/>
          <w:bCs w:val="1"/>
          <w:color w:val="006FC0"/>
          <w:spacing w:val="-2"/>
          <w:sz w:val="28"/>
          <w:szCs w:val="28"/>
        </w:rPr>
        <w:t>D</w:t>
      </w:r>
      <w:r w:rsidRPr="5363937F" w:rsidR="00810C8E">
        <w:rPr>
          <w:rFonts w:ascii="Calibri" w:hAnsi="Calibri" w:eastAsia="Calibri" w:cs="Calibri"/>
          <w:b w:val="1"/>
          <w:bCs w:val="1"/>
          <w:color w:val="006FC0"/>
          <w:sz w:val="28"/>
          <w:szCs w:val="28"/>
        </w:rPr>
        <w:t>a</w:t>
      </w:r>
      <w:r w:rsidRPr="5363937F" w:rsidR="00810C8E">
        <w:rPr>
          <w:rFonts w:ascii="Calibri" w:hAnsi="Calibri" w:eastAsia="Calibri" w:cs="Calibri"/>
          <w:b w:val="1"/>
          <w:bCs w:val="1"/>
          <w:color w:val="006FC0"/>
          <w:spacing w:val="-1"/>
          <w:sz w:val="28"/>
          <w:szCs w:val="28"/>
        </w:rPr>
        <w:t>t</w:t>
      </w:r>
      <w:r w:rsidRPr="5363937F" w:rsidR="00810C8E">
        <w:rPr>
          <w:rFonts w:ascii="Calibri" w:hAnsi="Calibri" w:eastAsia="Calibri" w:cs="Calibri"/>
          <w:b w:val="1"/>
          <w:bCs w:val="1"/>
          <w:color w:val="006FC0"/>
          <w:spacing w:val="1"/>
          <w:sz w:val="28"/>
          <w:szCs w:val="28"/>
        </w:rPr>
        <w:t>e</w:t>
      </w:r>
      <w:r w:rsidRPr="5363937F" w:rsidR="00810C8E">
        <w:rPr>
          <w:rFonts w:ascii="Calibri" w:hAnsi="Calibri" w:eastAsia="Calibri" w:cs="Calibri"/>
          <w:b w:val="1"/>
          <w:bCs w:val="1"/>
          <w:color w:val="006FC0"/>
          <w:sz w:val="28"/>
          <w:szCs w:val="28"/>
        </w:rPr>
        <w:t>:</w:t>
      </w:r>
      <w:r w:rsidRPr="5363937F" w:rsidR="00810C8E">
        <w:rPr>
          <w:rFonts w:ascii="Calibri" w:hAnsi="Calibri" w:eastAsia="Calibri" w:cs="Calibri"/>
          <w:b w:val="1"/>
          <w:bCs w:val="1"/>
          <w:color w:val="006FC0"/>
          <w:spacing w:val="-2"/>
          <w:sz w:val="28"/>
          <w:szCs w:val="28"/>
        </w:rPr>
        <w:t xml:space="preserve"> </w:t>
      </w:r>
      <w:r w:rsidRPr="5363937F" w:rsidR="00810C8E">
        <w:rPr>
          <w:rFonts w:ascii="Calibri" w:hAnsi="Calibri" w:eastAsia="Calibri" w:cs="Calibri"/>
          <w:b w:val="1"/>
          <w:bCs w:val="1"/>
          <w:color w:val="006FC0"/>
          <w:sz w:val="28"/>
          <w:szCs w:val="28"/>
        </w:rPr>
        <w:t xml:space="preserve">- </w:t>
      </w:r>
      <w:r w:rsidRPr="5363937F" w:rsidR="6C4AD44B">
        <w:rPr>
          <w:rFonts w:ascii="Calibri" w:hAnsi="Calibri" w:eastAsia="Calibri" w:cs="Calibri"/>
          <w:b w:val="1"/>
          <w:bCs w:val="1"/>
          <w:color w:val="006FC0"/>
          <w:sz w:val="28"/>
          <w:szCs w:val="28"/>
        </w:rPr>
        <w:t>{Report Date}</w:t>
      </w:r>
    </w:p>
    <w:p w:rsidR="00CF2A32" w:rsidRDefault="00CF2A32" w14:paraId="6DC92726" w14:textId="77777777">
      <w:pPr>
        <w:spacing w:before="10" w:line="180" w:lineRule="exact"/>
        <w:rPr>
          <w:sz w:val="19"/>
          <w:szCs w:val="19"/>
        </w:rPr>
      </w:pPr>
    </w:p>
    <w:tbl>
      <w:tblPr>
        <w:tblpPr w:leftFromText="180" w:rightFromText="180" w:vertAnchor="text" w:tblpY="1"/>
        <w:tblOverlap w:val="never"/>
        <w:tblW w:w="0" w:type="auto"/>
        <w:tblCellMar>
          <w:left w:w="0" w:type="dxa"/>
          <w:right w:w="0" w:type="dxa"/>
        </w:tblCellMar>
        <w:tblLook w:val="01E0" w:firstRow="1" w:lastRow="1" w:firstColumn="1" w:lastColumn="1" w:noHBand="0" w:noVBand="0"/>
      </w:tblPr>
      <w:tblGrid>
        <w:gridCol w:w="3397"/>
        <w:gridCol w:w="4119"/>
      </w:tblGrid>
      <w:tr w:rsidR="00CF2A32" w:rsidTr="00DD6F43" w14:paraId="3CC31B2B" w14:textId="77777777">
        <w:trPr>
          <w:trHeight w:val="259" w:hRule="exact"/>
        </w:trPr>
        <w:tc>
          <w:tcPr>
            <w:tcW w:w="0" w:type="auto"/>
            <w:tcBorders>
              <w:top w:val="nil"/>
              <w:left w:val="nil"/>
              <w:bottom w:val="nil"/>
              <w:right w:val="nil"/>
            </w:tcBorders>
          </w:tcPr>
          <w:p w:rsidR="00CF2A32" w:rsidP="00DD6F43" w:rsidRDefault="00810C8E" w14:paraId="58EFD789" w14:textId="77777777">
            <w:pPr>
              <w:spacing w:line="180" w:lineRule="exact"/>
              <w:ind w:left="120"/>
              <w:rPr>
                <w:rFonts w:ascii="Calibri" w:hAnsi="Calibri" w:eastAsia="Calibri" w:cs="Calibri"/>
                <w:sz w:val="18"/>
                <w:szCs w:val="18"/>
              </w:rPr>
            </w:pPr>
            <w:r>
              <w:rPr>
                <w:rFonts w:ascii="Calibri" w:hAnsi="Calibri" w:eastAsia="Calibri" w:cs="Calibri"/>
                <w:spacing w:val="-1"/>
                <w:position w:val="1"/>
                <w:sz w:val="18"/>
                <w:szCs w:val="18"/>
              </w:rPr>
              <w:t>S</w:t>
            </w:r>
            <w:r>
              <w:rPr>
                <w:rFonts w:ascii="Calibri" w:hAnsi="Calibri" w:eastAsia="Calibri" w:cs="Calibri"/>
                <w:position w:val="1"/>
                <w:sz w:val="18"/>
                <w:szCs w:val="18"/>
              </w:rPr>
              <w:t>tat</w:t>
            </w:r>
            <w:r>
              <w:rPr>
                <w:rFonts w:ascii="Calibri" w:hAnsi="Calibri" w:eastAsia="Calibri" w:cs="Calibri"/>
                <w:spacing w:val="-1"/>
                <w:position w:val="1"/>
                <w:sz w:val="18"/>
                <w:szCs w:val="18"/>
              </w:rPr>
              <w:t>u</w:t>
            </w:r>
            <w:r>
              <w:rPr>
                <w:rFonts w:ascii="Calibri" w:hAnsi="Calibri" w:eastAsia="Calibri" w:cs="Calibri"/>
                <w:position w:val="1"/>
                <w:sz w:val="18"/>
                <w:szCs w:val="18"/>
              </w:rPr>
              <w:t>s</w:t>
            </w:r>
            <w:r>
              <w:rPr>
                <w:rFonts w:ascii="Calibri" w:hAnsi="Calibri" w:eastAsia="Calibri" w:cs="Calibri"/>
                <w:spacing w:val="-1"/>
                <w:position w:val="1"/>
                <w:sz w:val="18"/>
                <w:szCs w:val="18"/>
              </w:rPr>
              <w:t xml:space="preserve"> </w:t>
            </w:r>
            <w:r>
              <w:rPr>
                <w:rFonts w:ascii="Calibri" w:hAnsi="Calibri" w:eastAsia="Calibri" w:cs="Calibri"/>
                <w:position w:val="1"/>
                <w:sz w:val="18"/>
                <w:szCs w:val="18"/>
              </w:rPr>
              <w:t>C</w:t>
            </w:r>
            <w:r>
              <w:rPr>
                <w:rFonts w:ascii="Calibri" w:hAnsi="Calibri" w:eastAsia="Calibri" w:cs="Calibri"/>
                <w:spacing w:val="1"/>
                <w:position w:val="1"/>
                <w:sz w:val="18"/>
                <w:szCs w:val="18"/>
              </w:rPr>
              <w:t>od</w:t>
            </w:r>
            <w:r>
              <w:rPr>
                <w:rFonts w:ascii="Calibri" w:hAnsi="Calibri" w:eastAsia="Calibri" w:cs="Calibri"/>
                <w:position w:val="1"/>
                <w:sz w:val="18"/>
                <w:szCs w:val="18"/>
              </w:rPr>
              <w:t>e</w:t>
            </w:r>
            <w:r>
              <w:rPr>
                <w:rFonts w:ascii="Calibri" w:hAnsi="Calibri" w:eastAsia="Calibri" w:cs="Calibri"/>
                <w:spacing w:val="-1"/>
                <w:position w:val="1"/>
                <w:sz w:val="18"/>
                <w:szCs w:val="18"/>
              </w:rPr>
              <w:t xml:space="preserve"> </w:t>
            </w:r>
            <w:r>
              <w:rPr>
                <w:rFonts w:ascii="Calibri" w:hAnsi="Calibri" w:eastAsia="Calibri" w:cs="Calibri"/>
                <w:spacing w:val="1"/>
                <w:position w:val="1"/>
                <w:sz w:val="18"/>
                <w:szCs w:val="18"/>
              </w:rPr>
              <w:t>L</w:t>
            </w:r>
            <w:r>
              <w:rPr>
                <w:rFonts w:ascii="Calibri" w:hAnsi="Calibri" w:eastAsia="Calibri" w:cs="Calibri"/>
                <w:spacing w:val="-1"/>
                <w:position w:val="1"/>
                <w:sz w:val="18"/>
                <w:szCs w:val="18"/>
              </w:rPr>
              <w:t>ege</w:t>
            </w:r>
            <w:r>
              <w:rPr>
                <w:rFonts w:ascii="Calibri" w:hAnsi="Calibri" w:eastAsia="Calibri" w:cs="Calibri"/>
                <w:spacing w:val="1"/>
                <w:position w:val="1"/>
                <w:sz w:val="18"/>
                <w:szCs w:val="18"/>
              </w:rPr>
              <w:t>n</w:t>
            </w:r>
            <w:r>
              <w:rPr>
                <w:rFonts w:ascii="Calibri" w:hAnsi="Calibri" w:eastAsia="Calibri" w:cs="Calibri"/>
                <w:position w:val="1"/>
                <w:sz w:val="18"/>
                <w:szCs w:val="18"/>
              </w:rPr>
              <w:t>d</w:t>
            </w:r>
          </w:p>
        </w:tc>
        <w:tc>
          <w:tcPr>
            <w:tcW w:w="0" w:type="auto"/>
            <w:tcBorders>
              <w:top w:val="nil"/>
              <w:left w:val="nil"/>
              <w:bottom w:val="nil"/>
              <w:right w:val="nil"/>
            </w:tcBorders>
          </w:tcPr>
          <w:p w:rsidR="00CF2A32" w:rsidP="00DD6F43" w:rsidRDefault="00CF2A32" w14:paraId="042C90FE" w14:textId="77777777"/>
        </w:tc>
      </w:tr>
      <w:tr w:rsidR="00CF2A32" w:rsidTr="00DD6F43" w14:paraId="7B2DA26C" w14:textId="77777777">
        <w:trPr>
          <w:trHeight w:val="305" w:hRule="exact"/>
        </w:trPr>
        <w:tc>
          <w:tcPr>
            <w:tcW w:w="0" w:type="auto"/>
            <w:tcBorders>
              <w:top w:val="nil"/>
              <w:left w:val="nil"/>
              <w:bottom w:val="nil"/>
              <w:right w:val="nil"/>
            </w:tcBorders>
          </w:tcPr>
          <w:p w:rsidR="00CF2A32" w:rsidP="00DD6F43" w:rsidRDefault="00810C8E" w14:paraId="23F6119F" w14:textId="77777777">
            <w:pPr>
              <w:spacing w:before="88"/>
              <w:ind w:left="120"/>
              <w:rPr>
                <w:rFonts w:ascii="Calibri" w:hAnsi="Calibri" w:eastAsia="Calibri" w:cs="Calibri"/>
                <w:sz w:val="18"/>
                <w:szCs w:val="18"/>
              </w:rPr>
            </w:pPr>
            <w:r>
              <w:rPr>
                <w:rFonts w:ascii="Wingdings 2" w:hAnsi="Wingdings 2" w:eastAsia="Wingdings 2" w:cs="Wingdings 2"/>
                <w:color w:val="8DBA6F"/>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T</w:t>
            </w:r>
            <w:r>
              <w:rPr>
                <w:rFonts w:ascii="Calibri" w:hAnsi="Calibri" w:eastAsia="Calibri" w:cs="Calibri"/>
                <w:color w:val="000000"/>
                <w:sz w:val="18"/>
                <w:szCs w:val="18"/>
              </w:rPr>
              <w:t>rack: Pr</w:t>
            </w:r>
            <w:r>
              <w:rPr>
                <w:rFonts w:ascii="Calibri" w:hAnsi="Calibri" w:eastAsia="Calibri" w:cs="Calibri"/>
                <w:color w:val="000000"/>
                <w:spacing w:val="1"/>
                <w:sz w:val="18"/>
                <w:szCs w:val="18"/>
              </w:rPr>
              <w:t>o</w:t>
            </w:r>
            <w:r>
              <w:rPr>
                <w:rFonts w:ascii="Calibri" w:hAnsi="Calibri" w:eastAsia="Calibri" w:cs="Calibri"/>
                <w:color w:val="000000"/>
                <w:sz w:val="18"/>
                <w:szCs w:val="18"/>
              </w:rPr>
              <w:t>j</w:t>
            </w:r>
            <w:r>
              <w:rPr>
                <w:rFonts w:ascii="Calibri" w:hAnsi="Calibri" w:eastAsia="Calibri" w:cs="Calibri"/>
                <w:color w:val="000000"/>
                <w:spacing w:val="-1"/>
                <w:sz w:val="18"/>
                <w:szCs w:val="18"/>
              </w:rPr>
              <w:t>e</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is</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s</w:t>
            </w:r>
            <w:r>
              <w:rPr>
                <w:rFonts w:ascii="Calibri" w:hAnsi="Calibri" w:eastAsia="Calibri" w:cs="Calibri"/>
                <w:color w:val="000000"/>
                <w:spacing w:val="1"/>
                <w:sz w:val="18"/>
                <w:szCs w:val="18"/>
              </w:rPr>
              <w:t>c</w:t>
            </w:r>
            <w:r>
              <w:rPr>
                <w:rFonts w:ascii="Calibri" w:hAnsi="Calibri" w:eastAsia="Calibri" w:cs="Calibri"/>
                <w:color w:val="000000"/>
                <w:spacing w:val="-1"/>
                <w:sz w:val="18"/>
                <w:szCs w:val="18"/>
              </w:rPr>
              <w:t>hedu</w:t>
            </w:r>
            <w:r>
              <w:rPr>
                <w:rFonts w:ascii="Calibri" w:hAnsi="Calibri" w:eastAsia="Calibri" w:cs="Calibri"/>
                <w:color w:val="000000"/>
                <w:spacing w:val="2"/>
                <w:sz w:val="18"/>
                <w:szCs w:val="18"/>
              </w:rPr>
              <w:t>l</w:t>
            </w:r>
            <w:r>
              <w:rPr>
                <w:rFonts w:ascii="Calibri" w:hAnsi="Calibri" w:eastAsia="Calibri" w:cs="Calibri"/>
                <w:color w:val="000000"/>
                <w:sz w:val="18"/>
                <w:szCs w:val="18"/>
              </w:rPr>
              <w:t>e</w:t>
            </w:r>
          </w:p>
        </w:tc>
        <w:tc>
          <w:tcPr>
            <w:tcW w:w="0" w:type="auto"/>
            <w:tcBorders>
              <w:top w:val="nil"/>
              <w:left w:val="nil"/>
              <w:bottom w:val="nil"/>
              <w:right w:val="nil"/>
            </w:tcBorders>
          </w:tcPr>
          <w:p w:rsidR="00CF2A32" w:rsidP="00DD6F43" w:rsidRDefault="00810C8E" w14:paraId="320EC1CD" w14:textId="77777777">
            <w:pPr>
              <w:spacing w:before="88"/>
              <w:ind w:left="209"/>
              <w:rPr>
                <w:rFonts w:ascii="Calibri" w:hAnsi="Calibri" w:eastAsia="Calibri" w:cs="Calibri"/>
                <w:sz w:val="18"/>
                <w:szCs w:val="18"/>
              </w:rPr>
            </w:pPr>
            <w:r>
              <w:rPr>
                <w:rFonts w:ascii="Wingdings 2" w:hAnsi="Wingdings 2" w:eastAsia="Wingdings 2" w:cs="Wingdings 2"/>
                <w:color w:val="F8933E"/>
                <w:sz w:val="18"/>
                <w:szCs w:val="18"/>
              </w:rPr>
              <w:t></w:t>
            </w:r>
            <w:r>
              <w:rPr>
                <w:color w:val="F8933E"/>
                <w:spacing w:val="11"/>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R</w:t>
            </w:r>
            <w:r>
              <w:rPr>
                <w:rFonts w:ascii="Calibri" w:hAnsi="Calibri" w:eastAsia="Calibri" w:cs="Calibri"/>
                <w:color w:val="000000"/>
                <w:sz w:val="18"/>
                <w:szCs w:val="18"/>
              </w:rPr>
              <w:t>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 xml:space="preserve">k, </w:t>
            </w:r>
            <w:r>
              <w:rPr>
                <w:rFonts w:ascii="Calibri" w:hAnsi="Calibri" w:eastAsia="Calibri" w:cs="Calibri"/>
                <w:color w:val="000000"/>
                <w:spacing w:val="1"/>
                <w:sz w:val="18"/>
                <w:szCs w:val="18"/>
              </w:rPr>
              <w:t>w</w:t>
            </w:r>
            <w:r>
              <w:rPr>
                <w:rFonts w:ascii="Calibri" w:hAnsi="Calibri" w:eastAsia="Calibri" w:cs="Calibri"/>
                <w:color w:val="000000"/>
                <w:sz w:val="18"/>
                <w:szCs w:val="18"/>
              </w:rPr>
              <w:t>ith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a</w:t>
            </w:r>
            <w:r>
              <w:rPr>
                <w:rFonts w:ascii="Calibri" w:hAnsi="Calibri" w:eastAsia="Calibri" w:cs="Calibri"/>
                <w:color w:val="000000"/>
                <w:spacing w:val="3"/>
                <w:sz w:val="18"/>
                <w:szCs w:val="18"/>
              </w:rPr>
              <w:t xml:space="preserve"> </w:t>
            </w:r>
            <w:r>
              <w:rPr>
                <w:rFonts w:ascii="Calibri" w:hAnsi="Calibri" w:eastAsia="Calibri" w:cs="Calibri"/>
                <w:color w:val="000000"/>
                <w:spacing w:val="-1"/>
                <w:sz w:val="18"/>
                <w:szCs w:val="18"/>
              </w:rPr>
              <w:t>h</w:t>
            </w:r>
            <w:r>
              <w:rPr>
                <w:rFonts w:ascii="Calibri" w:hAnsi="Calibri" w:eastAsia="Calibri" w:cs="Calibri"/>
                <w:color w:val="000000"/>
                <w:sz w:val="18"/>
                <w:szCs w:val="18"/>
              </w:rPr>
              <w:t>i</w:t>
            </w:r>
            <w:r>
              <w:rPr>
                <w:rFonts w:ascii="Calibri" w:hAnsi="Calibri" w:eastAsia="Calibri" w:cs="Calibri"/>
                <w:color w:val="000000"/>
                <w:spacing w:val="-1"/>
                <w:sz w:val="18"/>
                <w:szCs w:val="18"/>
              </w:rPr>
              <w:t>g</w:t>
            </w:r>
            <w:r>
              <w:rPr>
                <w:rFonts w:ascii="Calibri" w:hAnsi="Calibri" w:eastAsia="Calibri" w:cs="Calibri"/>
                <w:color w:val="000000"/>
                <w:sz w:val="18"/>
                <w:szCs w:val="18"/>
              </w:rPr>
              <w:t>h</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r</w:t>
            </w:r>
            <w:r>
              <w:rPr>
                <w:rFonts w:ascii="Calibri" w:hAnsi="Calibri" w:eastAsia="Calibri" w:cs="Calibri"/>
                <w:color w:val="000000"/>
                <w:spacing w:val="-1"/>
                <w:sz w:val="18"/>
                <w:szCs w:val="18"/>
              </w:rPr>
              <w:t>is</w:t>
            </w:r>
            <w:r>
              <w:rPr>
                <w:rFonts w:ascii="Calibri" w:hAnsi="Calibri" w:eastAsia="Calibri" w:cs="Calibri"/>
                <w:color w:val="000000"/>
                <w:sz w:val="18"/>
                <w:szCs w:val="18"/>
              </w:rPr>
              <w:t>k</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 g</w:t>
            </w:r>
            <w:r>
              <w:rPr>
                <w:rFonts w:ascii="Calibri" w:hAnsi="Calibri" w:eastAsia="Calibri" w:cs="Calibri"/>
                <w:color w:val="000000"/>
                <w:spacing w:val="1"/>
                <w:sz w:val="18"/>
                <w:szCs w:val="18"/>
              </w:rPr>
              <w:t>o</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g</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ff tra</w:t>
            </w:r>
            <w:r>
              <w:rPr>
                <w:rFonts w:ascii="Calibri" w:hAnsi="Calibri" w:eastAsia="Calibri" w:cs="Calibri"/>
                <w:color w:val="000000"/>
                <w:spacing w:val="1"/>
                <w:sz w:val="18"/>
                <w:szCs w:val="18"/>
              </w:rPr>
              <w:t>c</w:t>
            </w:r>
            <w:r>
              <w:rPr>
                <w:rFonts w:ascii="Calibri" w:hAnsi="Calibri" w:eastAsia="Calibri" w:cs="Calibri"/>
                <w:color w:val="000000"/>
                <w:sz w:val="18"/>
                <w:szCs w:val="18"/>
              </w:rPr>
              <w:t>k</w:t>
            </w:r>
          </w:p>
        </w:tc>
      </w:tr>
      <w:tr w:rsidR="00CF2A32" w:rsidTr="00DD6F43" w14:paraId="76B80506" w14:textId="77777777">
        <w:trPr>
          <w:trHeight w:val="204" w:hRule="exact"/>
        </w:trPr>
        <w:tc>
          <w:tcPr>
            <w:tcW w:w="0" w:type="auto"/>
            <w:tcBorders>
              <w:top w:val="nil"/>
              <w:left w:val="nil"/>
              <w:bottom w:val="nil"/>
              <w:right w:val="nil"/>
            </w:tcBorders>
          </w:tcPr>
          <w:p w:rsidR="00CF2A32" w:rsidP="00DD6F43" w:rsidRDefault="00810C8E" w14:paraId="20BCF7FB" w14:textId="77777777">
            <w:pPr>
              <w:spacing w:before="17" w:line="200" w:lineRule="exact"/>
              <w:ind w:left="120"/>
              <w:rPr>
                <w:rFonts w:ascii="Calibri" w:hAnsi="Calibri" w:eastAsia="Calibri" w:cs="Calibri"/>
                <w:sz w:val="18"/>
                <w:szCs w:val="18"/>
              </w:rPr>
            </w:pPr>
            <w:r>
              <w:rPr>
                <w:rFonts w:ascii="Wingdings 2" w:hAnsi="Wingdings 2" w:eastAsia="Wingdings 2" w:cs="Wingdings 2"/>
                <w:color w:val="EFBA44"/>
                <w:sz w:val="18"/>
                <w:szCs w:val="18"/>
              </w:rPr>
              <w:t></w:t>
            </w:r>
            <w:r>
              <w:rPr>
                <w:color w:val="EFBA44"/>
                <w:spacing w:val="11"/>
                <w:sz w:val="18"/>
                <w:szCs w:val="18"/>
              </w:rPr>
              <w:t xml:space="preserve"> </w:t>
            </w:r>
            <w:r>
              <w:rPr>
                <w:rFonts w:ascii="Calibri" w:hAnsi="Calibri" w:eastAsia="Calibri" w:cs="Calibri"/>
                <w:color w:val="000000"/>
                <w:spacing w:val="-1"/>
                <w:sz w:val="18"/>
                <w:szCs w:val="18"/>
              </w:rPr>
              <w:t>A</w:t>
            </w:r>
            <w:r>
              <w:rPr>
                <w:rFonts w:ascii="Calibri" w:hAnsi="Calibri" w:eastAsia="Calibri" w:cs="Calibri"/>
                <w:color w:val="000000"/>
                <w:sz w:val="18"/>
                <w:szCs w:val="18"/>
              </w:rPr>
              <w:t>t Ri</w:t>
            </w:r>
            <w:r>
              <w:rPr>
                <w:rFonts w:ascii="Calibri" w:hAnsi="Calibri" w:eastAsia="Calibri" w:cs="Calibri"/>
                <w:color w:val="000000"/>
                <w:spacing w:val="-1"/>
                <w:sz w:val="18"/>
                <w:szCs w:val="18"/>
              </w:rPr>
              <w:t>s</w:t>
            </w:r>
            <w:r>
              <w:rPr>
                <w:rFonts w:ascii="Calibri" w:hAnsi="Calibri" w:eastAsia="Calibri" w:cs="Calibri"/>
                <w:color w:val="000000"/>
                <w:sz w:val="18"/>
                <w:szCs w:val="18"/>
              </w:rPr>
              <w:t>k: M</w:t>
            </w:r>
            <w:r>
              <w:rPr>
                <w:rFonts w:ascii="Calibri" w:hAnsi="Calibri" w:eastAsia="Calibri" w:cs="Calibri"/>
                <w:color w:val="000000"/>
                <w:spacing w:val="-1"/>
                <w:sz w:val="18"/>
                <w:szCs w:val="18"/>
              </w:rPr>
              <w:t>i</w:t>
            </w:r>
            <w:r>
              <w:rPr>
                <w:rFonts w:ascii="Calibri" w:hAnsi="Calibri" w:eastAsia="Calibri" w:cs="Calibri"/>
                <w:color w:val="000000"/>
                <w:spacing w:val="2"/>
                <w:sz w:val="18"/>
                <w:szCs w:val="18"/>
              </w:rPr>
              <w:t>l</w:t>
            </w:r>
            <w:r>
              <w:rPr>
                <w:rFonts w:ascii="Calibri" w:hAnsi="Calibri" w:eastAsia="Calibri" w:cs="Calibri"/>
                <w:color w:val="000000"/>
                <w:spacing w:val="-1"/>
                <w:sz w:val="18"/>
                <w:szCs w:val="18"/>
              </w:rPr>
              <w:t>es</w:t>
            </w:r>
            <w:r>
              <w:rPr>
                <w:rFonts w:ascii="Calibri" w:hAnsi="Calibri" w:eastAsia="Calibri" w:cs="Calibri"/>
                <w:color w:val="000000"/>
                <w:sz w:val="18"/>
                <w:szCs w:val="18"/>
              </w:rPr>
              <w:t>t</w:t>
            </w:r>
            <w:r>
              <w:rPr>
                <w:rFonts w:ascii="Calibri" w:hAnsi="Calibri" w:eastAsia="Calibri" w:cs="Calibri"/>
                <w:color w:val="000000"/>
                <w:spacing w:val="1"/>
                <w:sz w:val="18"/>
                <w:szCs w:val="18"/>
              </w:rPr>
              <w:t>o</w:t>
            </w:r>
            <w:r>
              <w:rPr>
                <w:rFonts w:ascii="Calibri" w:hAnsi="Calibri" w:eastAsia="Calibri" w:cs="Calibri"/>
                <w:color w:val="000000"/>
                <w:spacing w:val="-1"/>
                <w:sz w:val="18"/>
                <w:szCs w:val="18"/>
              </w:rPr>
              <w:t>n</w:t>
            </w:r>
            <w:r>
              <w:rPr>
                <w:rFonts w:ascii="Calibri" w:hAnsi="Calibri" w:eastAsia="Calibri" w:cs="Calibri"/>
                <w:color w:val="000000"/>
                <w:spacing w:val="2"/>
                <w:sz w:val="18"/>
                <w:szCs w:val="18"/>
              </w:rPr>
              <w:t>e</w:t>
            </w:r>
            <w:r>
              <w:rPr>
                <w:rFonts w:ascii="Calibri" w:hAnsi="Calibri" w:eastAsia="Calibri" w:cs="Calibri"/>
                <w:color w:val="000000"/>
                <w:sz w:val="18"/>
                <w:szCs w:val="18"/>
              </w:rPr>
              <w:t>s</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w:t>
            </w:r>
            <w:r>
              <w:rPr>
                <w:rFonts w:ascii="Calibri" w:hAnsi="Calibri" w:eastAsia="Calibri" w:cs="Calibri"/>
                <w:color w:val="000000"/>
                <w:spacing w:val="-1"/>
                <w:sz w:val="18"/>
                <w:szCs w:val="18"/>
              </w:rPr>
              <w:t>se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bu</w:t>
            </w:r>
            <w:r>
              <w:rPr>
                <w:rFonts w:ascii="Calibri" w:hAnsi="Calibri" w:eastAsia="Calibri" w:cs="Calibri"/>
                <w:color w:val="000000"/>
                <w:sz w:val="18"/>
                <w:szCs w:val="18"/>
              </w:rPr>
              <w:t>t</w:t>
            </w:r>
            <w:r>
              <w:rPr>
                <w:rFonts w:ascii="Calibri" w:hAnsi="Calibri" w:eastAsia="Calibri" w:cs="Calibri"/>
                <w:color w:val="000000"/>
                <w:spacing w:val="2"/>
                <w:sz w:val="18"/>
                <w:szCs w:val="18"/>
              </w:rPr>
              <w:t xml:space="preserve"> </w:t>
            </w:r>
            <w:r>
              <w:rPr>
                <w:rFonts w:ascii="Calibri" w:hAnsi="Calibri" w:eastAsia="Calibri" w:cs="Calibri"/>
                <w:color w:val="000000"/>
                <w:spacing w:val="-1"/>
                <w:sz w:val="18"/>
                <w:szCs w:val="18"/>
              </w:rPr>
              <w:t>d</w:t>
            </w:r>
            <w:r>
              <w:rPr>
                <w:rFonts w:ascii="Calibri" w:hAnsi="Calibri" w:eastAsia="Calibri" w:cs="Calibri"/>
                <w:color w:val="000000"/>
                <w:spacing w:val="2"/>
                <w:sz w:val="18"/>
                <w:szCs w:val="18"/>
              </w:rPr>
              <w:t>a</w:t>
            </w:r>
            <w:r>
              <w:rPr>
                <w:rFonts w:ascii="Calibri" w:hAnsi="Calibri" w:eastAsia="Calibri" w:cs="Calibri"/>
                <w:color w:val="000000"/>
                <w:sz w:val="18"/>
                <w:szCs w:val="18"/>
              </w:rPr>
              <w:t>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i</w:t>
            </w:r>
            <w:r>
              <w:rPr>
                <w:rFonts w:ascii="Calibri" w:hAnsi="Calibri" w:eastAsia="Calibri" w:cs="Calibri"/>
                <w:color w:val="000000"/>
                <w:spacing w:val="-1"/>
                <w:sz w:val="18"/>
                <w:szCs w:val="18"/>
              </w:rPr>
              <w:t>n</w:t>
            </w:r>
            <w:r>
              <w:rPr>
                <w:rFonts w:ascii="Calibri" w:hAnsi="Calibri" w:eastAsia="Calibri" w:cs="Calibri"/>
                <w:color w:val="000000"/>
                <w:sz w:val="18"/>
                <w:szCs w:val="18"/>
              </w:rPr>
              <w:t>tact</w:t>
            </w:r>
          </w:p>
        </w:tc>
        <w:tc>
          <w:tcPr>
            <w:tcW w:w="0" w:type="auto"/>
            <w:tcBorders>
              <w:top w:val="nil"/>
              <w:left w:val="nil"/>
              <w:bottom w:val="nil"/>
              <w:right w:val="nil"/>
            </w:tcBorders>
          </w:tcPr>
          <w:p w:rsidR="00CF2A32" w:rsidP="00DD6F43" w:rsidRDefault="00810C8E" w14:paraId="0C821DA5" w14:textId="2F678242">
            <w:pPr>
              <w:spacing w:before="17" w:line="200" w:lineRule="exact"/>
              <w:ind w:left="209"/>
              <w:rPr>
                <w:rFonts w:ascii="Calibri" w:hAnsi="Calibri" w:eastAsia="Calibri" w:cs="Calibri"/>
                <w:sz w:val="18"/>
                <w:szCs w:val="18"/>
              </w:rPr>
            </w:pPr>
            <w:r w:rsidRPr="0029311D">
              <w:rPr>
                <w:rFonts w:ascii="Wingdings 2" w:hAnsi="Wingdings 2" w:eastAsia="Wingdings 2" w:cs="Wingdings 2"/>
                <w:color w:val="FF0000"/>
                <w:sz w:val="18"/>
                <w:szCs w:val="18"/>
              </w:rPr>
              <w:t></w:t>
            </w:r>
            <w:r>
              <w:rPr>
                <w:color w:val="8DBA6F"/>
                <w:spacing w:val="11"/>
                <w:sz w:val="18"/>
                <w:szCs w:val="18"/>
              </w:rPr>
              <w:t xml:space="preserve"> </w:t>
            </w:r>
            <w:r>
              <w:rPr>
                <w:rFonts w:ascii="Calibri" w:hAnsi="Calibri" w:eastAsia="Calibri" w:cs="Calibri"/>
                <w:color w:val="000000"/>
                <w:spacing w:val="1"/>
                <w:sz w:val="18"/>
                <w:szCs w:val="18"/>
              </w:rPr>
              <w:t>O</w:t>
            </w:r>
            <w:r>
              <w:rPr>
                <w:rFonts w:ascii="Calibri" w:hAnsi="Calibri" w:eastAsia="Calibri" w:cs="Calibri"/>
                <w:color w:val="000000"/>
                <w:sz w:val="18"/>
                <w:szCs w:val="18"/>
              </w:rPr>
              <w:t xml:space="preserve">ff </w:t>
            </w:r>
            <w:r>
              <w:rPr>
                <w:rFonts w:ascii="Calibri" w:hAnsi="Calibri" w:eastAsia="Calibri" w:cs="Calibri"/>
                <w:color w:val="000000"/>
                <w:spacing w:val="1"/>
                <w:sz w:val="18"/>
                <w:szCs w:val="18"/>
              </w:rPr>
              <w:t>T</w:t>
            </w:r>
            <w:r>
              <w:rPr>
                <w:rFonts w:ascii="Calibri" w:hAnsi="Calibri" w:eastAsia="Calibri" w:cs="Calibri"/>
                <w:color w:val="000000"/>
                <w:sz w:val="18"/>
                <w:szCs w:val="18"/>
              </w:rPr>
              <w:t>rack: Date</w:t>
            </w:r>
            <w:r>
              <w:rPr>
                <w:rFonts w:ascii="Calibri" w:hAnsi="Calibri" w:eastAsia="Calibri" w:cs="Calibri"/>
                <w:color w:val="000000"/>
                <w:spacing w:val="-1"/>
                <w:sz w:val="18"/>
                <w:szCs w:val="18"/>
              </w:rPr>
              <w:t xml:space="preserve"> </w:t>
            </w:r>
            <w:r>
              <w:rPr>
                <w:rFonts w:ascii="Calibri" w:hAnsi="Calibri" w:eastAsia="Calibri" w:cs="Calibri"/>
                <w:color w:val="000000"/>
                <w:spacing w:val="1"/>
                <w:sz w:val="18"/>
                <w:szCs w:val="18"/>
              </w:rPr>
              <w:t>w</w:t>
            </w:r>
            <w:r>
              <w:rPr>
                <w:rFonts w:ascii="Calibri" w:hAnsi="Calibri" w:eastAsia="Calibri" w:cs="Calibri"/>
                <w:color w:val="000000"/>
                <w:sz w:val="18"/>
                <w:szCs w:val="18"/>
              </w:rPr>
              <w:t xml:space="preserve">ill </w:t>
            </w:r>
            <w:r>
              <w:rPr>
                <w:rFonts w:ascii="Calibri" w:hAnsi="Calibri" w:eastAsia="Calibri" w:cs="Calibri"/>
                <w:color w:val="000000"/>
                <w:spacing w:val="-1"/>
                <w:sz w:val="18"/>
                <w:szCs w:val="18"/>
              </w:rPr>
              <w:t>b</w:t>
            </w:r>
            <w:r>
              <w:rPr>
                <w:rFonts w:ascii="Calibri" w:hAnsi="Calibri" w:eastAsia="Calibri" w:cs="Calibri"/>
                <w:color w:val="000000"/>
                <w:sz w:val="18"/>
                <w:szCs w:val="18"/>
              </w:rPr>
              <w:t>e</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mi</w:t>
            </w:r>
            <w:r>
              <w:rPr>
                <w:rFonts w:ascii="Calibri" w:hAnsi="Calibri" w:eastAsia="Calibri" w:cs="Calibri"/>
                <w:color w:val="000000"/>
                <w:spacing w:val="-1"/>
                <w:sz w:val="18"/>
                <w:szCs w:val="18"/>
              </w:rPr>
              <w:t>ss</w:t>
            </w:r>
            <w:r>
              <w:rPr>
                <w:rFonts w:ascii="Calibri" w:hAnsi="Calibri" w:eastAsia="Calibri" w:cs="Calibri"/>
                <w:color w:val="000000"/>
                <w:spacing w:val="2"/>
                <w:sz w:val="18"/>
                <w:szCs w:val="18"/>
              </w:rPr>
              <w:t>e</w:t>
            </w:r>
            <w:r>
              <w:rPr>
                <w:rFonts w:ascii="Calibri" w:hAnsi="Calibri" w:eastAsia="Calibri" w:cs="Calibri"/>
                <w:color w:val="000000"/>
                <w:sz w:val="18"/>
                <w:szCs w:val="18"/>
              </w:rPr>
              <w:t>d</w:t>
            </w:r>
            <w:r>
              <w:rPr>
                <w:rFonts w:ascii="Calibri" w:hAnsi="Calibri" w:eastAsia="Calibri" w:cs="Calibri"/>
                <w:color w:val="000000"/>
                <w:spacing w:val="-1"/>
                <w:sz w:val="18"/>
                <w:szCs w:val="18"/>
              </w:rPr>
              <w:t xml:space="preserve"> </w:t>
            </w:r>
            <w:r>
              <w:rPr>
                <w:rFonts w:ascii="Calibri" w:hAnsi="Calibri" w:eastAsia="Calibri" w:cs="Calibri"/>
                <w:color w:val="000000"/>
                <w:sz w:val="18"/>
                <w:szCs w:val="18"/>
              </w:rPr>
              <w:t xml:space="preserve">if </w:t>
            </w:r>
            <w:r>
              <w:rPr>
                <w:rFonts w:ascii="Calibri" w:hAnsi="Calibri" w:eastAsia="Calibri" w:cs="Calibri"/>
                <w:color w:val="000000"/>
                <w:spacing w:val="2"/>
                <w:sz w:val="18"/>
                <w:szCs w:val="18"/>
              </w:rPr>
              <w:t>a</w:t>
            </w:r>
            <w:r>
              <w:rPr>
                <w:rFonts w:ascii="Calibri" w:hAnsi="Calibri" w:eastAsia="Calibri" w:cs="Calibri"/>
                <w:color w:val="000000"/>
                <w:spacing w:val="1"/>
                <w:sz w:val="18"/>
                <w:szCs w:val="18"/>
              </w:rPr>
              <w:t>c</w:t>
            </w:r>
            <w:r>
              <w:rPr>
                <w:rFonts w:ascii="Calibri" w:hAnsi="Calibri" w:eastAsia="Calibri" w:cs="Calibri"/>
                <w:color w:val="000000"/>
                <w:sz w:val="18"/>
                <w:szCs w:val="18"/>
              </w:rPr>
              <w:t>t</w:t>
            </w:r>
            <w:r>
              <w:rPr>
                <w:rFonts w:ascii="Calibri" w:hAnsi="Calibri" w:eastAsia="Calibri" w:cs="Calibri"/>
                <w:color w:val="000000"/>
                <w:spacing w:val="-1"/>
                <w:sz w:val="18"/>
                <w:szCs w:val="18"/>
              </w:rPr>
              <w:t>i</w:t>
            </w:r>
            <w:r>
              <w:rPr>
                <w:rFonts w:ascii="Calibri" w:hAnsi="Calibri" w:eastAsia="Calibri" w:cs="Calibri"/>
                <w:color w:val="000000"/>
                <w:spacing w:val="1"/>
                <w:sz w:val="18"/>
                <w:szCs w:val="18"/>
              </w:rPr>
              <w:t>o</w:t>
            </w:r>
            <w:r>
              <w:rPr>
                <w:rFonts w:ascii="Calibri" w:hAnsi="Calibri" w:eastAsia="Calibri" w:cs="Calibri"/>
                <w:color w:val="000000"/>
                <w:sz w:val="18"/>
                <w:szCs w:val="18"/>
              </w:rPr>
              <w:t>n</w:t>
            </w:r>
            <w:r>
              <w:rPr>
                <w:rFonts w:ascii="Calibri" w:hAnsi="Calibri" w:eastAsia="Calibri" w:cs="Calibri"/>
                <w:color w:val="000000"/>
                <w:spacing w:val="-1"/>
                <w:sz w:val="18"/>
                <w:szCs w:val="18"/>
              </w:rPr>
              <w:t xml:space="preserve"> </w:t>
            </w:r>
            <w:r w:rsidR="00686407">
              <w:rPr>
                <w:rFonts w:ascii="Calibri" w:hAnsi="Calibri" w:eastAsia="Calibri" w:cs="Calibri"/>
                <w:color w:val="000000"/>
                <w:spacing w:val="-1"/>
                <w:sz w:val="18"/>
                <w:szCs w:val="18"/>
              </w:rPr>
              <w:t xml:space="preserve">is </w:t>
            </w:r>
            <w:r>
              <w:rPr>
                <w:rFonts w:ascii="Calibri" w:hAnsi="Calibri" w:eastAsia="Calibri" w:cs="Calibri"/>
                <w:color w:val="000000"/>
                <w:spacing w:val="-1"/>
                <w:sz w:val="18"/>
                <w:szCs w:val="18"/>
              </w:rPr>
              <w:t>n</w:t>
            </w:r>
            <w:r>
              <w:rPr>
                <w:rFonts w:ascii="Calibri" w:hAnsi="Calibri" w:eastAsia="Calibri" w:cs="Calibri"/>
                <w:color w:val="000000"/>
                <w:spacing w:val="1"/>
                <w:sz w:val="18"/>
                <w:szCs w:val="18"/>
              </w:rPr>
              <w:t>o</w:t>
            </w:r>
            <w:r>
              <w:rPr>
                <w:rFonts w:ascii="Calibri" w:hAnsi="Calibri" w:eastAsia="Calibri" w:cs="Calibri"/>
                <w:color w:val="000000"/>
                <w:sz w:val="18"/>
                <w:szCs w:val="18"/>
              </w:rPr>
              <w:t>t tak</w:t>
            </w:r>
            <w:r>
              <w:rPr>
                <w:rFonts w:ascii="Calibri" w:hAnsi="Calibri" w:eastAsia="Calibri" w:cs="Calibri"/>
                <w:color w:val="000000"/>
                <w:spacing w:val="-1"/>
                <w:sz w:val="18"/>
                <w:szCs w:val="18"/>
              </w:rPr>
              <w:t>e</w:t>
            </w:r>
            <w:r>
              <w:rPr>
                <w:rFonts w:ascii="Calibri" w:hAnsi="Calibri" w:eastAsia="Calibri" w:cs="Calibri"/>
                <w:color w:val="000000"/>
                <w:sz w:val="18"/>
                <w:szCs w:val="18"/>
              </w:rPr>
              <w:t>n</w:t>
            </w:r>
          </w:p>
        </w:tc>
      </w:tr>
    </w:tbl>
    <w:p w:rsidR="00975781" w:rsidP="00F9470F" w:rsidRDefault="00975781" w14:paraId="11C03364" w14:textId="77777777">
      <w:pPr>
        <w:spacing w:line="200" w:lineRule="exact"/>
      </w:pPr>
    </w:p>
    <w:p w:rsidR="00975781" w:rsidP="00F9470F" w:rsidRDefault="00975781" w14:paraId="7378665C" w14:textId="77777777">
      <w:pPr>
        <w:spacing w:line="200" w:lineRule="exact"/>
      </w:pPr>
    </w:p>
    <w:p w:rsidR="00975781" w:rsidP="00F9470F" w:rsidRDefault="00975781" w14:paraId="1010FA67" w14:textId="77777777">
      <w:pPr>
        <w:spacing w:line="200" w:lineRule="exact"/>
      </w:pPr>
    </w:p>
    <w:p w:rsidR="00975781" w:rsidP="00F9470F" w:rsidRDefault="00975781" w14:paraId="4C7F50B1" w14:textId="77777777">
      <w:pPr>
        <w:spacing w:line="200" w:lineRule="exact"/>
      </w:pPr>
    </w:p>
    <w:p w:rsidR="00975781" w:rsidP="00F9470F" w:rsidRDefault="00975781" w14:paraId="0F8BDC68" w14:textId="77777777">
      <w:pPr>
        <w:spacing w:line="200" w:lineRule="exact"/>
      </w:pPr>
    </w:p>
    <w:p w:rsidR="00975781" w:rsidP="00F9470F" w:rsidRDefault="00975781" w14:paraId="43B39C86" w14:textId="77777777">
      <w:pPr>
        <w:spacing w:line="200" w:lineRule="exact"/>
      </w:pPr>
    </w:p>
    <w:p w:rsidR="00975781" w:rsidP="00975781" w:rsidRDefault="00975781" w14:paraId="01461EDA" w14:textId="37B0B148">
      <w:pPr>
        <w:spacing w:line="200" w:lineRule="exact"/>
      </w:pPr>
      <w:r w:rsidRPr="7BBC1A2E" w:rsidR="00975781">
        <w:rPr>
          <w:rFonts w:ascii="Calibri" w:hAnsi="Calibri" w:eastAsia="Calibri" w:cs="Calibri"/>
          <w:b w:val="1"/>
          <w:bCs w:val="1"/>
          <w:color w:val="006FC0"/>
          <w:sz w:val="24"/>
          <w:szCs w:val="24"/>
        </w:rPr>
        <w:t>Total Days Elapsed in the Project</w:t>
      </w:r>
      <w:r w:rsidRPr="7BBC1A2E" w:rsidR="00975781">
        <w:rPr>
          <w:rFonts w:ascii="Calibri" w:hAnsi="Calibri" w:eastAsia="Calibri" w:cs="Calibri"/>
          <w:b w:val="1"/>
          <w:bCs w:val="1"/>
          <w:color w:val="006FC0"/>
          <w:sz w:val="24"/>
          <w:szCs w:val="24"/>
        </w:rPr>
        <w:t>:</w:t>
      </w:r>
      <w:r w:rsidRPr="7BBC1A2E" w:rsidR="3ED99AC0">
        <w:rPr>
          <w:rFonts w:ascii="Calibri" w:hAnsi="Calibri" w:eastAsia="Calibri" w:cs="Calibri"/>
          <w:b w:val="1"/>
          <w:bCs w:val="1"/>
          <w:color w:val="006FC0"/>
          <w:sz w:val="24"/>
          <w:szCs w:val="24"/>
        </w:rPr>
        <w:t xml:space="preserve"> {Days Elapsed}</w:t>
      </w:r>
    </w:p>
    <w:p w:rsidR="00975781" w:rsidP="355A8E65" w:rsidRDefault="00975781" w14:paraId="7A1A481D" w14:textId="6D4F8B33">
      <w:pPr>
        <w:spacing w:before="11" w:line="280" w:lineRule="exact"/>
        <w:rPr>
          <w:rFonts w:ascii="Calibri" w:hAnsi="Calibri" w:eastAsia="Calibri" w:cs="Calibri"/>
          <w:b w:val="1"/>
          <w:bCs w:val="1"/>
          <w:color w:val="006FC0"/>
          <w:sz w:val="24"/>
          <w:szCs w:val="24"/>
        </w:rPr>
      </w:pPr>
      <w:r w:rsidRPr="355A8E65" w:rsidR="7D5F95BE">
        <w:rPr>
          <w:rFonts w:ascii="Calibri" w:hAnsi="Calibri" w:eastAsia="Calibri" w:cs="Calibri"/>
          <w:b w:val="1"/>
          <w:bCs w:val="1"/>
          <w:color w:val="006FC0"/>
          <w:sz w:val="24"/>
          <w:szCs w:val="24"/>
        </w:rPr>
        <w:t>Pro</w:t>
      </w:r>
      <w:r w:rsidRPr="355A8E65" w:rsidR="7D5F95BE">
        <w:rPr>
          <w:rFonts w:ascii="Calibri" w:hAnsi="Calibri" w:eastAsia="Calibri" w:cs="Calibri"/>
          <w:b w:val="1"/>
          <w:bCs w:val="1"/>
          <w:color w:val="006FC0"/>
          <w:spacing w:val="1"/>
          <w:sz w:val="24"/>
          <w:szCs w:val="24"/>
        </w:rPr>
        <w:t>j</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z w:val="24"/>
          <w:szCs w:val="24"/>
        </w:rPr>
        <w:t>ct</w:t>
      </w:r>
      <w:r w:rsidRPr="355A8E65" w:rsidR="7D5F95BE">
        <w:rPr>
          <w:rFonts w:ascii="Calibri" w:hAnsi="Calibri" w:eastAsia="Calibri" w:cs="Calibri"/>
          <w:b w:val="1"/>
          <w:bCs w:val="1"/>
          <w:color w:val="006FC0"/>
          <w:spacing w:val="2"/>
          <w:sz w:val="24"/>
          <w:szCs w:val="24"/>
        </w:rPr>
        <w:t xml:space="preserve"> </w:t>
      </w:r>
      <w:r w:rsidRPr="355A8E65" w:rsidR="7D5F95BE">
        <w:rPr>
          <w:rFonts w:ascii="Calibri" w:hAnsi="Calibri" w:eastAsia="Calibri" w:cs="Calibri"/>
          <w:b w:val="1"/>
          <w:bCs w:val="1"/>
          <w:color w:val="006FC0"/>
          <w:sz w:val="24"/>
          <w:szCs w:val="24"/>
        </w:rPr>
        <w:t>P</w:t>
      </w:r>
      <w:r w:rsidRPr="355A8E65" w:rsidR="7D5F95BE">
        <w:rPr>
          <w:rFonts w:ascii="Calibri" w:hAnsi="Calibri" w:eastAsia="Calibri" w:cs="Calibri"/>
          <w:b w:val="1"/>
          <w:bCs w:val="1"/>
          <w:color w:val="006FC0"/>
          <w:spacing w:val="-1"/>
          <w:sz w:val="24"/>
          <w:szCs w:val="24"/>
        </w:rPr>
        <w:t>e</w:t>
      </w:r>
      <w:r w:rsidRPr="355A8E65" w:rsidR="7D5F95BE">
        <w:rPr>
          <w:rFonts w:ascii="Calibri" w:hAnsi="Calibri" w:eastAsia="Calibri" w:cs="Calibri"/>
          <w:b w:val="1"/>
          <w:bCs w:val="1"/>
          <w:color w:val="006FC0"/>
          <w:spacing w:val="1"/>
          <w:sz w:val="24"/>
          <w:szCs w:val="24"/>
        </w:rPr>
        <w:t>r</w:t>
      </w:r>
      <w:r w:rsidRPr="355A8E65" w:rsidR="7D5F95BE">
        <w:rPr>
          <w:rFonts w:ascii="Calibri" w:hAnsi="Calibri" w:eastAsia="Calibri" w:cs="Calibri"/>
          <w:b w:val="1"/>
          <w:bCs w:val="1"/>
          <w:color w:val="006FC0"/>
          <w:sz w:val="24"/>
          <w:szCs w:val="24"/>
        </w:rPr>
        <w:t>ce</w:t>
      </w:r>
      <w:r w:rsidRPr="355A8E65" w:rsidR="7D5F95BE">
        <w:rPr>
          <w:rFonts w:ascii="Calibri" w:hAnsi="Calibri" w:eastAsia="Calibri" w:cs="Calibri"/>
          <w:b w:val="1"/>
          <w:bCs w:val="1"/>
          <w:color w:val="006FC0"/>
          <w:spacing w:val="-2"/>
          <w:sz w:val="24"/>
          <w:szCs w:val="24"/>
        </w:rPr>
        <w:t>n</w:t>
      </w:r>
      <w:r w:rsidRPr="355A8E65" w:rsidR="7D5F95BE">
        <w:rPr>
          <w:rFonts w:ascii="Calibri" w:hAnsi="Calibri" w:eastAsia="Calibri" w:cs="Calibri"/>
          <w:b w:val="1"/>
          <w:bCs w:val="1"/>
          <w:color w:val="006FC0"/>
          <w:sz w:val="24"/>
          <w:szCs w:val="24"/>
        </w:rPr>
        <w:t>ta</w:t>
      </w:r>
      <w:r w:rsidRPr="355A8E65" w:rsidR="7D5F95BE">
        <w:rPr>
          <w:rFonts w:ascii="Calibri" w:hAnsi="Calibri" w:eastAsia="Calibri" w:cs="Calibri"/>
          <w:b w:val="1"/>
          <w:bCs w:val="1"/>
          <w:color w:val="006FC0"/>
          <w:spacing w:val="-1"/>
          <w:sz w:val="24"/>
          <w:szCs w:val="24"/>
        </w:rPr>
        <w:t>g</w:t>
      </w:r>
      <w:r w:rsidRPr="355A8E65" w:rsidR="7D5F95BE">
        <w:rPr>
          <w:rFonts w:ascii="Calibri" w:hAnsi="Calibri" w:eastAsia="Calibri" w:cs="Calibri"/>
          <w:b w:val="1"/>
          <w:bCs w:val="1"/>
          <w:color w:val="006FC0"/>
          <w:sz w:val="24"/>
          <w:szCs w:val="24"/>
        </w:rPr>
        <w:t>e:</w:t>
      </w:r>
      <w:r w:rsidRPr="355A8E65" w:rsidR="0E9ECCCF">
        <w:rPr>
          <w:rFonts w:ascii="Calibri" w:hAnsi="Calibri" w:eastAsia="Calibri" w:cs="Calibri"/>
          <w:b w:val="1"/>
          <w:bCs w:val="1"/>
          <w:color w:val="006FC0"/>
          <w:sz w:val="24"/>
          <w:szCs w:val="24"/>
        </w:rPr>
        <w:t xml:space="preserve"> </w:t>
      </w:r>
      <w:r w:rsidRPr="355A8E65" w:rsidR="078E255B">
        <w:rPr>
          <w:rFonts w:ascii="Calibri" w:hAnsi="Calibri" w:eastAsia="Calibri" w:cs="Calibri"/>
          <w:noProof w:val="0"/>
          <w:sz w:val="24"/>
          <w:szCs w:val="24"/>
          <w:lang w:val="en-US"/>
        </w:rPr>
        <w:t>{Project Percentage}</w:t>
      </w:r>
    </w:p>
    <w:p w:rsidR="007601A3" w:rsidP="00CD37A8" w:rsidRDefault="00094E8D" w14:paraId="711C2326" w14:textId="7A3B2E78">
      <w:pPr>
        <w:spacing w:line="200" w:lineRule="exact"/>
        <w:rPr>
          <w:sz w:val="13"/>
          <w:szCs w:val="13"/>
        </w:rPr>
      </w:pPr>
      <w:r>
        <w:rPr>
          <w:rFonts w:ascii="Calibri" w:hAnsi="Calibri" w:eastAsia="Calibri" w:cs="Calibri"/>
          <w:b/>
          <w:color w:val="006FC0"/>
          <w:sz w:val="28"/>
          <w:szCs w:val="28"/>
        </w:rPr>
        <w:pict w14:anchorId="1D973AD4">
          <v:group id="_x0000_s2052" style="position:absolute;margin-left:36.05pt;margin-top:.7pt;width:543pt;height:0;z-index:-251658239;mso-position-horizontal-relative:page" coordsize="10860,0" coordorigin="691,403">
            <v:shape id="_x0000_s2053" style="position:absolute;left:691;top:403;width:10860;height:0" coordsize="10860,0" coordorigin="691,403" filled="f" strokecolor="#bbb8ac" strokeweight=".58pt" path="m691,403r10860,e">
              <v:path arrowok="t"/>
            </v:shape>
            <w10:wrap anchorx="page"/>
          </v:group>
        </w:pict>
      </w:r>
    </w:p>
    <w:p w:rsidR="00CF2A32" w:rsidRDefault="00810C8E" w14:paraId="1653FFE7" w14:textId="77777777">
      <w:pPr>
        <w:ind w:left="220"/>
        <w:rPr>
          <w:rFonts w:ascii="Calibri" w:hAnsi="Calibri" w:eastAsia="Calibri" w:cs="Calibri"/>
          <w:sz w:val="24"/>
          <w:szCs w:val="24"/>
        </w:rPr>
      </w:pPr>
      <w:r>
        <w:rPr>
          <w:rFonts w:ascii="Calibri" w:hAnsi="Calibri" w:eastAsia="Calibri" w:cs="Calibri"/>
          <w:b/>
          <w:color w:val="006FC0"/>
          <w:spacing w:val="1"/>
          <w:sz w:val="24"/>
          <w:szCs w:val="24"/>
        </w:rPr>
        <w:t>K</w:t>
      </w:r>
      <w:r>
        <w:rPr>
          <w:rFonts w:ascii="Calibri" w:hAnsi="Calibri" w:eastAsia="Calibri" w:cs="Calibri"/>
          <w:b/>
          <w:color w:val="006FC0"/>
          <w:spacing w:val="-1"/>
          <w:sz w:val="24"/>
          <w:szCs w:val="24"/>
        </w:rPr>
        <w:t>e</w:t>
      </w:r>
      <w:r>
        <w:rPr>
          <w:rFonts w:ascii="Calibri" w:hAnsi="Calibri" w:eastAsia="Calibri" w:cs="Calibri"/>
          <w:b/>
          <w:color w:val="006FC0"/>
          <w:sz w:val="24"/>
          <w:szCs w:val="24"/>
        </w:rPr>
        <w:t>y Pro</w:t>
      </w:r>
      <w:r>
        <w:rPr>
          <w:rFonts w:ascii="Calibri" w:hAnsi="Calibri" w:eastAsia="Calibri" w:cs="Calibri"/>
          <w:b/>
          <w:color w:val="006FC0"/>
          <w:spacing w:val="1"/>
          <w:sz w:val="24"/>
          <w:szCs w:val="24"/>
        </w:rPr>
        <w:t>j</w:t>
      </w:r>
      <w:r>
        <w:rPr>
          <w:rFonts w:ascii="Calibri" w:hAnsi="Calibri" w:eastAsia="Calibri" w:cs="Calibri"/>
          <w:b/>
          <w:color w:val="006FC0"/>
          <w:spacing w:val="-1"/>
          <w:sz w:val="24"/>
          <w:szCs w:val="24"/>
        </w:rPr>
        <w:t>e</w:t>
      </w:r>
      <w:r>
        <w:rPr>
          <w:rFonts w:ascii="Calibri" w:hAnsi="Calibri" w:eastAsia="Calibri" w:cs="Calibri"/>
          <w:b/>
          <w:color w:val="006FC0"/>
          <w:sz w:val="24"/>
          <w:szCs w:val="24"/>
        </w:rPr>
        <w:t>ct N</w:t>
      </w:r>
      <w:r>
        <w:rPr>
          <w:rFonts w:ascii="Calibri" w:hAnsi="Calibri" w:eastAsia="Calibri" w:cs="Calibri"/>
          <w:b/>
          <w:color w:val="006FC0"/>
          <w:spacing w:val="1"/>
          <w:sz w:val="24"/>
          <w:szCs w:val="24"/>
        </w:rPr>
        <w:t>o</w:t>
      </w:r>
      <w:r>
        <w:rPr>
          <w:rFonts w:ascii="Calibri" w:hAnsi="Calibri" w:eastAsia="Calibri" w:cs="Calibri"/>
          <w:b/>
          <w:color w:val="006FC0"/>
          <w:sz w:val="24"/>
          <w:szCs w:val="24"/>
        </w:rPr>
        <w:t>tes</w:t>
      </w:r>
    </w:p>
    <w:p w:rsidR="00CF2A32" w:rsidP="00C62786" w:rsidRDefault="00CF2A32" w14:paraId="2F8CF106" w14:textId="77777777">
      <w:pPr>
        <w:spacing w:before="8" w:line="80" w:lineRule="exact"/>
        <w:jc w:val="both"/>
        <w:rPr>
          <w:sz w:val="9"/>
          <w:szCs w:val="9"/>
        </w:rPr>
      </w:pPr>
    </w:p>
    <w:tbl>
      <w:tblPr>
        <w:tblStyle w:val="PlainTable1"/>
        <w:tblW w:w="8910" w:type="dxa"/>
        <w:tblLook w:val="04A0" w:firstRow="1" w:lastRow="0" w:firstColumn="1" w:lastColumn="0" w:noHBand="0" w:noVBand="1"/>
      </w:tblPr>
      <w:tblGrid>
        <w:gridCol w:w="1965"/>
        <w:gridCol w:w="6945"/>
      </w:tblGrid>
      <w:tr w:rsidRPr="00D6028E" w:rsidR="0007109F" w:rsidTr="455408E6" w14:paraId="18EA4EA1" w14:textId="77777777">
        <w:trPr>
          <w:trHeight w:val="265"/>
        </w:trPr>
        <w:tc>
          <w:tcPr>
            <w:cnfStyle w:val="001000000000" w:firstRow="0" w:lastRow="0" w:firstColumn="1" w:lastColumn="0" w:oddVBand="0" w:evenVBand="0" w:oddHBand="0" w:evenHBand="0" w:firstRowFirstColumn="0" w:firstRowLastColumn="0" w:lastRowFirstColumn="0" w:lastRowLastColumn="0"/>
            <w:tcW w:w="0" w:type="auto"/>
            <w:vMerge w:val="restart"/>
            <w:tcBorders/>
            <w:tcMar/>
            <w:hideMark/>
          </w:tcPr>
          <w:p w:rsidR="00FC03E3" w:rsidP="00C62786" w:rsidRDefault="00C74835" w14:paraId="254435F6" w14:textId="4949F824">
            <w:pPr>
              <w:jc w:val="both"/>
              <w:rPr>
                <w:rFonts w:eastAsia="Calibri" w:asciiTheme="minorHAnsi" w:hAnsiTheme="minorHAnsi" w:cstheme="minorHAnsi"/>
                <w:b/>
                <w:bCs/>
                <w:color w:val="000000"/>
              </w:rPr>
            </w:pPr>
            <w:r>
              <w:rPr>
                <w:rFonts w:eastAsia="Calibri" w:asciiTheme="minorHAnsi" w:hAnsiTheme="minorHAnsi" w:cstheme="minorHAnsi"/>
                <w:b/>
                <w:bCs/>
                <w:color w:val="000000"/>
              </w:rPr>
              <w:t xml:space="preserve">Recent </w:t>
            </w:r>
            <w:r w:rsidRPr="00D6028E" w:rsidR="00FC03E3">
              <w:rPr>
                <w:rFonts w:eastAsia="Calibri" w:asciiTheme="minorHAnsi" w:hAnsiTheme="minorHAnsi" w:cstheme="minorHAnsi"/>
                <w:b/>
                <w:bCs/>
                <w:color w:val="000000"/>
              </w:rPr>
              <w:t>Activities</w:t>
            </w:r>
          </w:p>
          <w:p w:rsidRPr="00C16883" w:rsidR="00C16883" w:rsidP="00C62786" w:rsidRDefault="00C16883" w14:paraId="0530C41D" w14:textId="77777777">
            <w:pPr>
              <w:jc w:val="both"/>
              <w:rPr>
                <w:rFonts w:asciiTheme="minorHAnsi" w:hAnsiTheme="minorHAnsi" w:cstheme="minorHAnsi"/>
              </w:rPr>
            </w:pPr>
          </w:p>
          <w:p w:rsidRPr="00C16883" w:rsidR="00C16883" w:rsidP="00C62786" w:rsidRDefault="00C16883" w14:paraId="45CE3E3D" w14:textId="77777777">
            <w:pPr>
              <w:jc w:val="both"/>
              <w:rPr>
                <w:rFonts w:asciiTheme="minorHAnsi" w:hAnsiTheme="minorHAnsi" w:cstheme="minorHAnsi"/>
              </w:rPr>
            </w:pPr>
          </w:p>
          <w:p w:rsidR="00C16883" w:rsidP="00C62786" w:rsidRDefault="00C16883" w14:paraId="0B501BB8" w14:textId="77777777">
            <w:pPr>
              <w:jc w:val="both"/>
              <w:rPr>
                <w:rFonts w:eastAsia="Calibri" w:asciiTheme="minorHAnsi" w:hAnsiTheme="minorHAnsi" w:cstheme="minorHAnsi"/>
                <w:b/>
                <w:bCs/>
                <w:color w:val="000000"/>
              </w:rPr>
            </w:pPr>
          </w:p>
          <w:p w:rsidRPr="00C16883" w:rsidR="00C16883" w:rsidP="00C62786" w:rsidRDefault="00C16883" w14:paraId="4D0749AF" w14:textId="1B440A75">
            <w:pPr>
              <w:jc w:val="both"/>
              <w:rPr>
                <w:rFonts w:asciiTheme="minorHAnsi" w:hAnsiTheme="minorHAnsi" w:cstheme="minorHAnsi"/>
              </w:rPr>
            </w:pPr>
          </w:p>
        </w:tc>
        <w:tc>
          <w:tcPr>
            <w:cnfStyle w:val="000000000000" w:firstRow="0" w:lastRow="0" w:firstColumn="0" w:lastColumn="0" w:oddVBand="0" w:evenVBand="0" w:oddHBand="0" w:evenHBand="0" w:firstRowFirstColumn="0" w:firstRowLastColumn="0" w:lastRowFirstColumn="0" w:lastRowLastColumn="0"/>
            <w:tcW w:w="6945" w:type="dxa"/>
            <w:tcBorders/>
            <w:noWrap/>
            <w:tcMar/>
            <w:vAlign w:val="bottom"/>
            <w:hideMark/>
          </w:tcPr>
          <w:p w:rsidRPr="00867773" w:rsidR="00FC03E3" w:rsidP="00731053" w:rsidRDefault="00064136" w14:paraId="2BA2A03F" w14:textId="32074707">
            <w:pPr>
              <w:jc w:val="both"/>
            </w:pPr>
            <w:r w:rsidRPr="2AE58714" w:rsidR="526D4A4F">
              <w:rPr>
                <w:rFonts w:ascii="Calibri" w:hAnsi="Calibri" w:eastAsia="Calibri" w:cs="Calibri"/>
                <w:noProof w:val="0"/>
                <w:sz w:val="20"/>
                <w:szCs w:val="20"/>
                <w:lang w:val="en-US"/>
              </w:rPr>
              <w:t xml:space="preserve"> Activities </w:t>
            </w:r>
            <w:r w:rsidRPr="2AE58714" w:rsidR="0536E4AF">
              <w:rPr>
                <w:rFonts w:ascii="Calibri" w:hAnsi="Calibri" w:eastAsia="Calibri" w:cs="Calibri"/>
                <w:noProof w:val="0"/>
                <w:sz w:val="20"/>
                <w:szCs w:val="20"/>
                <w:lang w:val="en-US"/>
              </w:rPr>
              <w:t>-</w:t>
            </w:r>
            <w:r w:rsidRPr="2AE58714" w:rsidR="2E63E6CE">
              <w:rPr>
                <w:rFonts w:ascii="Calibri" w:hAnsi="Calibri" w:eastAsia="Calibri" w:cs="Calibri"/>
                <w:noProof w:val="0"/>
                <w:sz w:val="20"/>
                <w:szCs w:val="20"/>
                <w:lang w:val="en-US"/>
              </w:rPr>
              <w:t xml:space="preserve"> </w:t>
            </w:r>
            <w:r w:rsidRPr="2AE58714" w:rsidR="526D4A4F">
              <w:rPr>
                <w:rFonts w:ascii="Calibri" w:hAnsi="Calibri" w:eastAsia="Calibri" w:cs="Calibri"/>
                <w:noProof w:val="0"/>
                <w:sz w:val="20"/>
                <w:szCs w:val="20"/>
                <w:lang w:val="en-US"/>
              </w:rPr>
              <w:t>{</w:t>
            </w:r>
            <w:r w:rsidRPr="2AE58714" w:rsidR="526D4A4F">
              <w:rPr>
                <w:rFonts w:ascii="Calibri" w:hAnsi="Calibri" w:eastAsia="Calibri" w:cs="Calibri"/>
                <w:noProof w:val="0"/>
                <w:sz w:val="20"/>
                <w:szCs w:val="20"/>
                <w:lang w:val="en-US"/>
              </w:rPr>
              <w:t>Report Period}</w:t>
            </w:r>
          </w:p>
        </w:tc>
      </w:tr>
      <w:tr w:rsidRPr="00D6028E" w:rsidR="0018540F" w:rsidTr="455408E6" w14:paraId="76DCDA69"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6AC1139F"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val="restart"/>
            <w:tcBorders/>
            <w:shd w:val="clear" w:color="auto" w:fill="FFFFFF" w:themeFill="background1"/>
            <w:tcMar/>
            <w:vAlign w:val="bottom"/>
          </w:tcPr>
          <w:p w:rsidR="5B406820" w:rsidP="7950EBE8" w:rsidRDefault="5B406820" w14:paraId="0820CBFF" w14:textId="0BD3BF7D">
            <w:pPr>
              <w:pStyle w:val="TableParagraph"/>
              <w:ind w:left="0"/>
              <w:jc w:val="both"/>
              <w:rPr>
                <w:rFonts w:ascii="Calibri" w:hAnsi="Calibri" w:eastAsia="Calibri" w:cs="Calibri" w:asciiTheme="minorAscii" w:hAnsiTheme="minorAscii" w:eastAsiaTheme="minorAscii" w:cstheme="minorAscii"/>
                <w:sz w:val="20"/>
                <w:szCs w:val="20"/>
              </w:rPr>
            </w:pPr>
            <w:r w:rsidRPr="7950EBE8" w:rsidR="5B406820">
              <w:rPr>
                <w:rFonts w:ascii="Calibri" w:hAnsi="Calibri" w:eastAsia="Calibri" w:cs="Calibri" w:asciiTheme="minorAscii" w:hAnsiTheme="minorAscii" w:eastAsiaTheme="minorAscii" w:cstheme="minorAscii"/>
                <w:noProof w:val="0"/>
                <w:sz w:val="20"/>
                <w:szCs w:val="20"/>
                <w:lang w:val="en-GB"/>
              </w:rPr>
              <w:t>{Activities}</w:t>
            </w:r>
          </w:p>
          <w:p w:rsidR="79EC5804" w:rsidP="79EC5804" w:rsidRDefault="79EC5804" w14:paraId="73CE37D8" w14:textId="4A8AFEB6">
            <w:pPr>
              <w:pStyle w:val="TableParagraph"/>
              <w:ind w:left="720"/>
              <w:jc w:val="both"/>
              <w:rPr>
                <w:rFonts w:ascii="Calibri" w:hAnsi="Calibri" w:cs="Calibri" w:asciiTheme="minorAscii" w:hAnsiTheme="minorAscii" w:cstheme="minorAscii"/>
                <w:sz w:val="20"/>
                <w:szCs w:val="20"/>
              </w:rPr>
            </w:pPr>
          </w:p>
        </w:tc>
      </w:tr>
      <w:tr w:rsidRPr="00D6028E" w:rsidR="0018540F" w:rsidTr="455408E6" w14:paraId="776A67D9" w14:textId="77777777">
        <w:trPr>
          <w:trHeight w:val="230"/>
        </w:trPr>
        <w:tc>
          <w:tcPr>
            <w:cnfStyle w:val="001000000000" w:firstRow="0" w:lastRow="0" w:firstColumn="1" w:lastColumn="0" w:oddVBand="0" w:evenVBand="0" w:oddHBand="0" w:evenHBand="0" w:firstRowFirstColumn="0" w:firstRowLastColumn="0" w:lastRowFirstColumn="0" w:lastRowLastColumn="0"/>
            <w:tcW w:w="0" w:type="auto"/>
            <w:vMerge/>
            <w:tcBorders/>
            <w:tcMar/>
            <w:vAlign w:val="center"/>
            <w:hideMark/>
          </w:tcPr>
          <w:p w:rsidRPr="00D6028E" w:rsidR="0018540F" w:rsidP="0018540F" w:rsidRDefault="0018540F" w14:paraId="11B3E5E2" w14:textId="77777777">
            <w:pPr>
              <w:rPr>
                <w:rFonts w:asciiTheme="minorHAnsi" w:hAnsiTheme="minorHAnsi" w:cstheme="minorHAnsi"/>
                <w:b/>
                <w:bCs/>
                <w:color w:val="000000"/>
              </w:rPr>
            </w:pPr>
          </w:p>
        </w:tc>
        <w:tc>
          <w:tcPr>
            <w:cnfStyle w:val="000000000000" w:firstRow="0" w:lastRow="0" w:firstColumn="0" w:lastColumn="0" w:oddVBand="0" w:evenVBand="0" w:oddHBand="0" w:evenHBand="0" w:firstRowFirstColumn="0" w:firstRowLastColumn="0" w:lastRowFirstColumn="0" w:lastRowLastColumn="0"/>
            <w:tcW w:w="6945" w:type="dxa"/>
            <w:vMerge/>
            <w:tcBorders/>
            <w:tcMar/>
            <w:vAlign w:val="bottom"/>
          </w:tcPr>
          <w:p w:rsidRPr="00D6028E" w:rsidR="0018540F" w:rsidP="00E459DE" w:rsidRDefault="0018540F" w14:paraId="3D86CCC5" w14:textId="77777777">
            <w:pPr>
              <w:rPr>
                <w:rFonts w:asciiTheme="minorHAnsi" w:hAnsiTheme="minorHAnsi" w:cstheme="minorHAnsi"/>
              </w:rPr>
            </w:pPr>
          </w:p>
        </w:tc>
      </w:tr>
      <w:tr w:rsidRPr="00D6028E" w:rsidR="0018540F" w:rsidTr="455408E6" w14:paraId="60FE8475" w14:textId="77777777">
        <w:trPr>
          <w:trHeight w:val="300"/>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E5B8B7" w:themeFill="accent2" w:themeFillTint="66"/>
            <w:tcMar/>
            <w:hideMark/>
          </w:tcPr>
          <w:p w:rsidRPr="00D6028E" w:rsidR="0018540F" w:rsidP="00C62786" w:rsidRDefault="00E9623C" w14:paraId="0334BD31" w14:textId="360777C9">
            <w:pPr>
              <w:jc w:val="both"/>
              <w:rPr>
                <w:rFonts w:asciiTheme="minorHAnsi" w:hAnsiTheme="minorHAnsi" w:cstheme="minorHAnsi"/>
                <w:b/>
                <w:bCs/>
                <w:color w:val="9C0006"/>
              </w:rPr>
            </w:pPr>
            <w:r>
              <w:rPr>
                <w:rFonts w:asciiTheme="minorHAnsi" w:hAnsiTheme="minorHAnsi" w:cstheme="minorHAnsi"/>
                <w:b/>
                <w:bCs/>
                <w:color w:val="9C0006"/>
              </w:rPr>
              <w:t xml:space="preserve">Highlights/ </w:t>
            </w:r>
            <w:r w:rsidRPr="00D6028E" w:rsidR="0018540F">
              <w:rPr>
                <w:rFonts w:asciiTheme="minorHAnsi" w:hAnsiTheme="minorHAnsi" w:cstheme="minorHAnsi"/>
                <w:b/>
                <w:bCs/>
                <w:color w:val="9C0006"/>
              </w:rPr>
              <w:t>Issues / Risk / Challenges</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E5B8B7" w:themeFill="accent2" w:themeFillTint="66"/>
            <w:tcMar/>
            <w:vAlign w:val="bottom"/>
          </w:tcPr>
          <w:p w:rsidRPr="006B4B4E" w:rsidR="009755F4" w:rsidP="7950EBE8" w:rsidRDefault="00A932DD" w14:paraId="194AADE9" w14:textId="0D57DCCE">
            <w:pPr>
              <w:pStyle w:val="TableParagraph"/>
              <w:tabs>
                <w:tab w:val="left" w:pos="469"/>
              </w:tabs>
              <w:kinsoku w:val="0"/>
              <w:overflowPunct w:val="0"/>
              <w:adjustRightInd w:val="0"/>
              <w:spacing w:before="61"/>
              <w:ind w:left="0"/>
              <w:jc w:val="both"/>
              <w:rPr>
                <w:rFonts w:ascii="Calibri" w:hAnsi="Calibri" w:cs="Calibri" w:asciiTheme="minorAscii" w:hAnsiTheme="minorAscii" w:cstheme="minorAscii"/>
                <w:sz w:val="20"/>
                <w:szCs w:val="20"/>
                <w:lang w:val="en-US"/>
              </w:rPr>
            </w:pPr>
          </w:p>
        </w:tc>
      </w:tr>
      <w:tr w:rsidRPr="00D6028E" w:rsidR="0018540F" w:rsidTr="455408E6" w14:paraId="63A0B20B" w14:textId="77777777">
        <w:trPr>
          <w:trHeight w:val="764"/>
        </w:trPr>
        <w:tc>
          <w:tcPr>
            <w:cnfStyle w:val="001000000000" w:firstRow="0" w:lastRow="0" w:firstColumn="1" w:lastColumn="0" w:oddVBand="0" w:evenVBand="0" w:oddHBand="0" w:evenHBand="0" w:firstRowFirstColumn="0" w:firstRowLastColumn="0" w:lastRowFirstColumn="0" w:lastRowLastColumn="0"/>
            <w:tcW w:w="0" w:type="auto"/>
            <w:tcBorders/>
            <w:shd w:val="clear" w:color="auto" w:fill="B8CCE4" w:themeFill="accent1" w:themeFillTint="66"/>
            <w:tcMar/>
            <w:hideMark/>
          </w:tcPr>
          <w:p w:rsidRPr="00D6028E" w:rsidR="0018540F" w:rsidP="455408E6" w:rsidRDefault="0018540F" w14:paraId="1DBAF5F0" w14:textId="4757710A">
            <w:pPr>
              <w:jc w:val="both"/>
              <w:rPr>
                <w:rFonts w:ascii="Calibri" w:hAnsi="Calibri" w:cs="Calibri" w:asciiTheme="minorAscii" w:hAnsiTheme="minorAscii" w:cstheme="minorAscii"/>
                <w:b w:val="1"/>
                <w:bCs w:val="1"/>
                <w:color w:val="000000"/>
              </w:rPr>
            </w:pPr>
            <w:r w:rsidRPr="455408E6" w:rsidR="0018540F">
              <w:rPr>
                <w:rFonts w:ascii="Calibri" w:hAnsi="Calibri" w:cs="Calibri" w:asciiTheme="minorAscii" w:hAnsiTheme="minorAscii" w:cstheme="minorAscii"/>
                <w:b w:val="1"/>
                <w:bCs w:val="1"/>
                <w:color w:val="000000" w:themeColor="text1" w:themeTint="FF" w:themeShade="FF"/>
              </w:rPr>
              <w:t xml:space="preserve">Milestones/Tasks </w:t>
            </w:r>
          </w:p>
        </w:tc>
        <w:tc>
          <w:tcPr>
            <w:cnfStyle w:val="000000000000" w:firstRow="0" w:lastRow="0" w:firstColumn="0" w:lastColumn="0" w:oddVBand="0" w:evenVBand="0" w:oddHBand="0" w:evenHBand="0" w:firstRowFirstColumn="0" w:firstRowLastColumn="0" w:lastRowFirstColumn="0" w:lastRowLastColumn="0"/>
            <w:tcW w:w="6945" w:type="dxa"/>
            <w:tcBorders/>
            <w:shd w:val="clear" w:color="auto" w:fill="B8CCE4" w:themeFill="accent1" w:themeFillTint="66"/>
            <w:tcMar/>
            <w:vAlign w:val="bottom"/>
          </w:tcPr>
          <w:p w:rsidRPr="00344B22" w:rsidR="00674A89" w:rsidP="7950EBE8" w:rsidRDefault="00674A89" w14:paraId="2879CC55" w14:textId="719C25F6">
            <w:pPr>
              <w:pStyle w:val="Normal"/>
              <w:spacing w:after="160"/>
              <w:jc w:val="both"/>
              <w:rPr>
                <w:noProof w:val="0"/>
                <w:lang w:val="en-US"/>
              </w:rPr>
            </w:pPr>
          </w:p>
        </w:tc>
      </w:tr>
    </w:tbl>
    <w:p w:rsidR="00CF2A32" w:rsidRDefault="00CF2A32" w14:paraId="26DB2FAE" w14:textId="696AD3FB">
      <w:pPr>
        <w:spacing w:before="9" w:line="140" w:lineRule="exact"/>
        <w:rPr>
          <w:sz w:val="14"/>
          <w:szCs w:val="14"/>
        </w:rPr>
      </w:pPr>
    </w:p>
    <w:p w:rsidR="00C67461" w:rsidP="009901A6" w:rsidRDefault="00810C8E" w14:paraId="38FE4CE5" w14:textId="60E82F20">
      <w:pPr>
        <w:spacing w:before="28"/>
        <w:ind w:left="259"/>
        <w:rPr>
          <w:rFonts w:ascii="Calibri" w:hAnsi="Calibri" w:eastAsia="Calibri" w:cs="Calibri"/>
          <w:color w:val="4B473C"/>
          <w:sz w:val="16"/>
          <w:szCs w:val="16"/>
        </w:rPr>
      </w:pPr>
      <w:r>
        <w:rPr>
          <w:rFonts w:ascii="Calibri" w:hAnsi="Calibri" w:eastAsia="Calibri" w:cs="Calibri"/>
          <w:b/>
          <w:color w:val="4B473C"/>
          <w:sz w:val="16"/>
          <w:szCs w:val="16"/>
        </w:rPr>
        <w:t>No</w:t>
      </w:r>
      <w:r>
        <w:rPr>
          <w:rFonts w:ascii="Calibri" w:hAnsi="Calibri" w:eastAsia="Calibri" w:cs="Calibri"/>
          <w:b/>
          <w:color w:val="4B473C"/>
          <w:spacing w:val="-1"/>
          <w:sz w:val="16"/>
          <w:szCs w:val="16"/>
        </w:rPr>
        <w:t>t</w:t>
      </w:r>
      <w:r>
        <w:rPr>
          <w:rFonts w:ascii="Calibri" w:hAnsi="Calibri" w:eastAsia="Calibri" w:cs="Calibri"/>
          <w:b/>
          <w:color w:val="4B473C"/>
          <w:spacing w:val="1"/>
          <w:sz w:val="16"/>
          <w:szCs w:val="16"/>
        </w:rPr>
        <w:t>e</w:t>
      </w:r>
      <w:r>
        <w:rPr>
          <w:rFonts w:ascii="Calibri" w:hAnsi="Calibri" w:eastAsia="Calibri" w:cs="Calibri"/>
          <w:b/>
          <w:color w:val="4B473C"/>
          <w:sz w:val="16"/>
          <w:szCs w:val="16"/>
        </w:rPr>
        <w:t>:</w:t>
      </w:r>
      <w:r>
        <w:rPr>
          <w:rFonts w:ascii="Calibri" w:hAnsi="Calibri" w:eastAsia="Calibri" w:cs="Calibri"/>
          <w:b/>
          <w:color w:val="4B473C"/>
          <w:spacing w:val="3"/>
          <w:sz w:val="16"/>
          <w:szCs w:val="16"/>
        </w:rPr>
        <w:t xml:space="preserve"> </w:t>
      </w:r>
      <w:r w:rsidRPr="008F7D17" w:rsidR="009901A6">
        <w:rPr>
          <w:rFonts w:ascii="Calibri" w:hAnsi="Calibri" w:eastAsia="Calibri" w:cs="Calibri"/>
          <w:color w:val="4B473C"/>
          <w:spacing w:val="2"/>
          <w:w w:val="97"/>
          <w:sz w:val="16"/>
          <w:szCs w:val="16"/>
        </w:rPr>
        <w:t xml:space="preserve">The contents and executions referred </w:t>
      </w:r>
      <w:r w:rsidR="0075579D">
        <w:rPr>
          <w:rFonts w:ascii="Calibri" w:hAnsi="Calibri" w:eastAsia="Calibri" w:cs="Calibri"/>
          <w:color w:val="4B473C"/>
          <w:spacing w:val="2"/>
          <w:w w:val="97"/>
          <w:sz w:val="16"/>
          <w:szCs w:val="16"/>
        </w:rPr>
        <w:t xml:space="preserve">to </w:t>
      </w:r>
      <w:r w:rsidRPr="008F7D17" w:rsidR="009901A6">
        <w:rPr>
          <w:rFonts w:ascii="Calibri" w:hAnsi="Calibri" w:eastAsia="Calibri" w:cs="Calibri"/>
          <w:color w:val="4B473C"/>
          <w:spacing w:val="2"/>
          <w:w w:val="97"/>
          <w:sz w:val="16"/>
          <w:szCs w:val="16"/>
        </w:rPr>
        <w:t xml:space="preserve">and stated in the document are deemed to be true, executed, and accurate </w:t>
      </w:r>
      <w:r w:rsidR="0075579D">
        <w:rPr>
          <w:rFonts w:ascii="Calibri" w:hAnsi="Calibri" w:eastAsia="Calibri" w:cs="Calibri"/>
          <w:color w:val="4B473C"/>
          <w:spacing w:val="2"/>
          <w:w w:val="97"/>
          <w:sz w:val="16"/>
          <w:szCs w:val="16"/>
        </w:rPr>
        <w:t>records</w:t>
      </w:r>
      <w:r w:rsidRPr="008F7D17" w:rsidR="009901A6">
        <w:rPr>
          <w:rFonts w:ascii="Calibri" w:hAnsi="Calibri" w:eastAsia="Calibri" w:cs="Calibri"/>
          <w:color w:val="4B473C"/>
          <w:spacing w:val="2"/>
          <w:w w:val="97"/>
          <w:sz w:val="16"/>
          <w:szCs w:val="16"/>
        </w:rPr>
        <w:t xml:space="preserve"> and confirmed unless the author is notified in writing of any errors, omissions, and material misstatements within two working days from the receipt of this mail by the recipient or their representative.</w:t>
      </w:r>
    </w:p>
    <w:sectPr w:rsidR="00C67461" w:rsidSect="00D33BDA">
      <w:headerReference w:type="default" r:id="rId11"/>
      <w:pgSz w:w="11906" w:h="16838" w:orient="portrait" w:code="9"/>
      <w:pgMar w:top="1440" w:right="1440" w:bottom="1440" w:left="1440" w:header="619" w:footer="878" w:gutter="0"/>
      <w:cols w:space="720"/>
      <w:docGrid w:linePitch="272"/>
      <w:footerReference w:type="default" r:id="R444002d747af4ad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64135B" w:rsidRDefault="0064135B" w14:paraId="26B27AF8" w14:textId="77777777">
      <w:r>
        <w:separator/>
      </w:r>
    </w:p>
  </w:endnote>
  <w:endnote w:type="continuationSeparator" w:id="0">
    <w:p w:rsidR="0064135B" w:rsidRDefault="0064135B" w14:paraId="138334B3" w14:textId="77777777">
      <w:r>
        <w:continuationSeparator/>
      </w:r>
    </w:p>
  </w:endnote>
  <w:endnote w:type="continuationNotice" w:id="1">
    <w:p w:rsidR="0064135B" w:rsidRDefault="0064135B" w14:paraId="535CF64D"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2.xml><?xml version="1.0" encoding="utf-8"?>
<w:ftr xmlns:w14="http://schemas.microsoft.com/office/word/2010/wordml" xmlns:w="http://schemas.openxmlformats.org/wordprocessingml/2006/main">
  <w:tbl>
    <w:tblPr>
      <w:tblStyle w:val="TableNormal"/>
      <w:bidiVisual w:val="0"/>
      <w:tblW w:w="9132" w:type="dxa"/>
      <w:tblLayout w:type="fixed"/>
      <w:tblLook w:val="06A0" w:firstRow="1" w:lastRow="0" w:firstColumn="1" w:lastColumn="0" w:noHBand="1" w:noVBand="1"/>
    </w:tblPr>
    <w:tblGrid>
      <w:gridCol w:w="9132"/>
    </w:tblGrid>
    <w:tr w:rsidR="79EC5804" w:rsidTr="6078C477" w14:paraId="39FAE4E1">
      <w:trPr>
        <w:trHeight w:val="300"/>
      </w:trPr>
      <w:tc>
        <w:tcPr>
          <w:tcW w:w="9132" w:type="dxa"/>
          <w:tcMar/>
          <w:vAlign w:val="top"/>
        </w:tcPr>
        <w:p w:rsidR="79EC5804" w:rsidP="6078C477" w:rsidRDefault="79EC5804" w14:paraId="33D9EAE4" w14:textId="229D03B9">
          <w:pPr>
            <w:pStyle w:val="Footer"/>
            <w:bidi w:val="0"/>
            <w:ind/>
            <w:jc w:val="right"/>
            <w:rPr>
              <w:rFonts w:ascii="Calibri" w:hAnsi="Calibri" w:eastAsia="Calibri" w:cs="Calibri" w:asciiTheme="minorAscii" w:hAnsiTheme="minorAscii" w:eastAsiaTheme="minorAscii" w:cstheme="minorAscii"/>
              <w:color w:val="4F80BD" w:themeColor="accent1" w:themeTint="FF" w:themeShade="FF"/>
              <w:sz w:val="24"/>
              <w:szCs w:val="24"/>
            </w:rPr>
          </w:pPr>
          <w:r w:rsidRPr="6078C477">
            <w:rPr>
              <w:rFonts w:ascii="Calibri" w:hAnsi="Calibri" w:eastAsia="Calibri" w:cs="Calibri" w:asciiTheme="minorAscii" w:hAnsiTheme="minorAscii" w:eastAsiaTheme="minorAscii" w:cstheme="minorAscii"/>
              <w:color w:val="4F80BD"/>
              <w:sz w:val="24"/>
              <w:szCs w:val="24"/>
            </w:rPr>
            <w:fldChar w:fldCharType="begin"/>
          </w:r>
          <w:r>
            <w:instrText xml:space="preserve">PAGE</w:instrText>
          </w:r>
          <w:r>
            <w:fldChar w:fldCharType="separate"/>
          </w:r>
          <w:r w:rsidRPr="6078C477">
            <w:rPr>
              <w:rFonts w:ascii="Calibri" w:hAnsi="Calibri" w:eastAsia="Calibri" w:cs="Calibri" w:asciiTheme="minorAscii" w:hAnsiTheme="minorAscii" w:eastAsiaTheme="minorAscii" w:cstheme="minorAscii"/>
              <w:color w:val="4F80BD"/>
              <w:sz w:val="24"/>
              <w:szCs w:val="24"/>
            </w:rPr>
            <w:fldChar w:fldCharType="end"/>
          </w:r>
          <w:r w:rsidRPr="6078C477" w:rsidR="6078C477">
            <w:rPr>
              <w:rFonts w:ascii="Calibri" w:hAnsi="Calibri" w:eastAsia="Calibri" w:cs="Calibri" w:asciiTheme="minorAscii" w:hAnsiTheme="minorAscii" w:eastAsiaTheme="minorAscii" w:cstheme="minorAscii"/>
              <w:color w:val="4F80BD"/>
              <w:sz w:val="24"/>
              <w:szCs w:val="24"/>
            </w:rPr>
            <w:t xml:space="preserve"> </w:t>
          </w:r>
          <w:r w:rsidRPr="6078C477" w:rsidR="6078C477">
            <w:rPr>
              <w:rFonts w:ascii="Calibri" w:hAnsi="Calibri" w:eastAsia="Calibri" w:cs="Calibri" w:asciiTheme="minorAscii" w:hAnsiTheme="minorAscii" w:eastAsiaTheme="minorAscii" w:cstheme="minorAscii"/>
              <w:color w:val="4F80BD"/>
              <w:sz w:val="24"/>
              <w:szCs w:val="24"/>
            </w:rPr>
            <w:t xml:space="preserve">of </w:t>
          </w:r>
          <w:r w:rsidRPr="6078C477">
            <w:rPr>
              <w:rFonts w:ascii="Calibri" w:hAnsi="Calibri" w:eastAsia="Calibri" w:cs="Calibri" w:asciiTheme="minorAscii" w:hAnsiTheme="minorAscii" w:eastAsiaTheme="minorAscii" w:cstheme="minorAscii"/>
              <w:color w:val="4F80BD"/>
              <w:sz w:val="24"/>
              <w:szCs w:val="24"/>
            </w:rPr>
            <w:fldChar w:fldCharType="begin"/>
          </w:r>
          <w:r>
            <w:instrText xml:space="preserve">NUMPAGES</w:instrText>
          </w:r>
          <w:r>
            <w:fldChar w:fldCharType="separate"/>
          </w:r>
          <w:r w:rsidRPr="6078C477">
            <w:rPr>
              <w:rFonts w:ascii="Calibri" w:hAnsi="Calibri" w:eastAsia="Calibri" w:cs="Calibri" w:asciiTheme="minorAscii" w:hAnsiTheme="minorAscii" w:eastAsiaTheme="minorAscii" w:cstheme="minorAscii"/>
              <w:color w:val="4F80BD"/>
              <w:sz w:val="24"/>
              <w:szCs w:val="24"/>
            </w:rPr>
            <w:fldChar w:fldCharType="end"/>
          </w:r>
        </w:p>
      </w:tc>
    </w:tr>
  </w:tbl>
  <w:p w:rsidR="79EC5804" w:rsidP="6078C477" w:rsidRDefault="79EC5804" w14:paraId="67F21AA9" w14:textId="3C74C18A">
    <w:pPr>
      <w:pStyle w:val="Footer"/>
      <w:bidi w:val="0"/>
      <w:jc w:val="both"/>
      <w:rPr>
        <w:rFonts w:ascii="Calibri" w:hAnsi="Calibri" w:eastAsia="Calibri" w:cs="Calibri" w:asciiTheme="minorAscii" w:hAnsiTheme="minorAscii" w:eastAsiaTheme="minorAscii" w:cstheme="minorAscii"/>
        <w:color w:val="4F80BD" w:themeColor="accent1" w:themeTint="FF" w:themeShade="FF"/>
        <w:sz w:val="24"/>
        <w:szCs w:val="24"/>
      </w:rPr>
    </w:pPr>
    <w:r w:rsidRPr="6078C477" w:rsidR="6078C477">
      <w:rPr>
        <w:rFonts w:ascii="Calibri" w:hAnsi="Calibri" w:eastAsia="Calibri" w:cs="Calibri" w:asciiTheme="minorAscii" w:hAnsiTheme="minorAscii" w:eastAsiaTheme="minorAscii" w:cstheme="minorAscii"/>
        <w:color w:val="4F80BD"/>
        <w:sz w:val="24"/>
        <w:szCs w:val="24"/>
      </w:rPr>
      <w:t xml:space="preserve">{Footer}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64135B" w:rsidRDefault="0064135B" w14:paraId="4EA909A7" w14:textId="77777777">
      <w:r>
        <w:separator/>
      </w:r>
    </w:p>
  </w:footnote>
  <w:footnote w:type="continuationSeparator" w:id="0">
    <w:p w:rsidR="0064135B" w:rsidRDefault="0064135B" w14:paraId="5C1562AF" w14:textId="77777777">
      <w:r>
        <w:continuationSeparator/>
      </w:r>
    </w:p>
  </w:footnote>
  <w:footnote w:type="continuationNotice" w:id="1">
    <w:p w:rsidR="0064135B" w:rsidRDefault="0064135B" w14:paraId="790DEFA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sdtfl w16du wp14">
  <w:p w:rsidRPr="00740A5E" w:rsidR="00B2256F" w:rsidP="00740A5E" w:rsidRDefault="0024259F" w14:paraId="047A949D" w14:textId="191AA3A7">
    <w:pPr>
      <w:spacing w:line="200" w:lineRule="exact"/>
      <w:rPr>
        <w:b/>
        <w:bCs/>
      </w:rPr>
    </w:pPr>
    <w:r>
      <w:rPr>
        <w:noProof/>
      </w:rPr>
      <w:drawing>
        <wp:anchor distT="0" distB="0" distL="114300" distR="114300" simplePos="0" relativeHeight="251658240" behindDoc="0" locked="0" layoutInCell="1" allowOverlap="1" wp14:anchorId="3356C8E4" wp14:editId="2E04EDC6">
          <wp:simplePos x="0" y="0"/>
          <wp:positionH relativeFrom="margin">
            <wp:posOffset>0</wp:posOffset>
          </wp:positionH>
          <wp:positionV relativeFrom="paragraph">
            <wp:posOffset>121285</wp:posOffset>
          </wp:positionV>
          <wp:extent cx="1190625" cy="247650"/>
          <wp:effectExtent l="0" t="0" r="0" b="0"/>
          <wp:wrapSquare wrapText="bothSides"/>
          <wp:docPr id="8" name="Picture 8"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10;&#10;Description automatically generated"/>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06654" cy="251386"/>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256F">
      <w:t xml:space="preserve">                             </w:t>
    </w:r>
    <w:r w:rsidRPr="00740A5E" w:rsidR="00B2256F">
      <w:rPr>
        <w:b/>
        <w:bCs/>
      </w:rPr>
      <w:t xml:space="preserve">                                                                                                                              </w:t>
    </w:r>
  </w:p>
  <w:p w:rsidR="00B2256F" w:rsidP="00EC5ECB" w:rsidRDefault="00B2256F" w14:paraId="108D05A3" w14:textId="720B8AF7">
    <w:pPr>
      <w:spacing w:line="200" w:lineRule="exact"/>
    </w:pPr>
    <w:r>
      <w:t xml:space="preserve">                                                                                 </w:t>
    </w:r>
    <w:r w:rsidR="002951F8">
      <w:tab/>
    </w:r>
    <w:r w:rsidR="002951F8">
      <w:tab/>
    </w:r>
    <w:r w:rsidR="002951F8">
      <w:tab/>
    </w:r>
  </w:p>
  <w:p w:rsidR="00B2256F" w:rsidP="007F7634" w:rsidRDefault="00B2256F" w14:paraId="03EF9260" w14:textId="33131296">
    <w:pPr>
      <w:spacing w:line="200" w:lineRule="exac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xmlns:w="http://schemas.openxmlformats.org/wordprocessingml/2006/main" w:abstractNumId="19">
    <w:nsid w:val="27580d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b337f9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643f5b8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04333A9"/>
    <w:multiLevelType w:val="hybridMultilevel"/>
    <w:tmpl w:val="0E0C2C7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5AD7C9F"/>
    <w:multiLevelType w:val="hybridMultilevel"/>
    <w:tmpl w:val="5DE0CD1E"/>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15:restartNumberingAfterBreak="0">
    <w:nsid w:val="0B82302F"/>
    <w:multiLevelType w:val="multilevel"/>
    <w:tmpl w:val="5986048E"/>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3" w15:restartNumberingAfterBreak="0">
    <w:nsid w:val="0E0F121C"/>
    <w:multiLevelType w:val="hybridMultilevel"/>
    <w:tmpl w:val="C806037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4" w15:restartNumberingAfterBreak="0">
    <w:nsid w:val="104A1E02"/>
    <w:multiLevelType w:val="hybridMultilevel"/>
    <w:tmpl w:val="DC60FB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5" w15:restartNumberingAfterBreak="0">
    <w:nsid w:val="1C053282"/>
    <w:multiLevelType w:val="multilevel"/>
    <w:tmpl w:val="3F5E7628"/>
    <w:lvl w:ilvl="0">
      <w:start w:val="1"/>
      <w:numFmt w:val="bullet"/>
      <w:lvlText w:val=""/>
      <w:lvlJc w:val="left"/>
      <w:pPr>
        <w:ind w:left="360" w:hanging="360"/>
      </w:pPr>
      <w:rPr>
        <w:rFonts w:hint="default" w:ascii="Wingdings" w:hAnsi="Wingdings"/>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093EF2"/>
    <w:multiLevelType w:val="hybridMultilevel"/>
    <w:tmpl w:val="704ED63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7" w15:restartNumberingAfterBreak="0">
    <w:nsid w:val="37AB6543"/>
    <w:multiLevelType w:val="hybridMultilevel"/>
    <w:tmpl w:val="9BF81F38"/>
    <w:lvl w:ilvl="0" w:tplc="08090001">
      <w:start w:val="1"/>
      <w:numFmt w:val="bullet"/>
      <w:lvlText w:val=""/>
      <w:lvlJc w:val="left"/>
      <w:pPr>
        <w:ind w:left="720" w:hanging="360"/>
      </w:pPr>
      <w:rPr>
        <w:rFonts w:hint="default" w:ascii="Symbol" w:hAnsi="Symbol"/>
      </w:rPr>
    </w:lvl>
    <w:lvl w:ilvl="1" w:tplc="FFFFFFFF" w:tentative="1">
      <w:start w:val="1"/>
      <w:numFmt w:val="bullet"/>
      <w:lvlText w:val="o"/>
      <w:lvlJc w:val="left"/>
      <w:pPr>
        <w:ind w:left="1440" w:hanging="360"/>
      </w:pPr>
      <w:rPr>
        <w:rFonts w:hint="default" w:ascii="Courier New" w:hAnsi="Courier New" w:cs="Courier New"/>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15:restartNumberingAfterBreak="0">
    <w:nsid w:val="43C35788"/>
    <w:multiLevelType w:val="hybridMultilevel"/>
    <w:tmpl w:val="6B228096"/>
    <w:lvl w:ilvl="0" w:tplc="0409000B">
      <w:start w:val="1"/>
      <w:numFmt w:val="bullet"/>
      <w:lvlText w:val=""/>
      <w:lvlJc w:val="left"/>
      <w:pPr>
        <w:ind w:left="1080" w:hanging="360"/>
      </w:pPr>
      <w:rPr>
        <w:rFonts w:hint="default" w:ascii="Wingdings" w:hAnsi="Wingdings"/>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9" w15:restartNumberingAfterBreak="0">
    <w:nsid w:val="440E0EEC"/>
    <w:multiLevelType w:val="hybridMultilevel"/>
    <w:tmpl w:val="46929ADA"/>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10" w15:restartNumberingAfterBreak="0">
    <w:nsid w:val="44814959"/>
    <w:multiLevelType w:val="hybridMultilevel"/>
    <w:tmpl w:val="4712F63E"/>
    <w:lvl w:ilvl="0" w:tplc="0409000B">
      <w:start w:val="1"/>
      <w:numFmt w:val="bullet"/>
      <w:lvlText w:val=""/>
      <w:lvlJc w:val="left"/>
      <w:pPr>
        <w:ind w:left="720" w:hanging="360"/>
      </w:pPr>
      <w:rPr>
        <w:rFonts w:hint="default" w:ascii="Wingdings" w:hAnsi="Wingdings"/>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15:restartNumberingAfterBreak="0">
    <w:nsid w:val="476A646E"/>
    <w:multiLevelType w:val="hybridMultilevel"/>
    <w:tmpl w:val="B734E8D0"/>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2" w15:restartNumberingAfterBreak="0">
    <w:nsid w:val="71AA5956"/>
    <w:multiLevelType w:val="hybridMultilevel"/>
    <w:tmpl w:val="F878BC96"/>
    <w:lvl w:ilvl="0" w:tplc="04090001">
      <w:start w:val="1"/>
      <w:numFmt w:val="bullet"/>
      <w:lvlText w:val=""/>
      <w:lvlJc w:val="left"/>
      <w:pPr>
        <w:ind w:left="829" w:hanging="360"/>
      </w:pPr>
      <w:rPr>
        <w:rFonts w:hint="default" w:ascii="Symbol" w:hAnsi="Symbol"/>
      </w:rPr>
    </w:lvl>
    <w:lvl w:ilvl="1" w:tplc="04090003" w:tentative="1">
      <w:start w:val="1"/>
      <w:numFmt w:val="bullet"/>
      <w:lvlText w:val="o"/>
      <w:lvlJc w:val="left"/>
      <w:pPr>
        <w:ind w:left="1549" w:hanging="360"/>
      </w:pPr>
      <w:rPr>
        <w:rFonts w:hint="default" w:ascii="Courier New" w:hAnsi="Courier New" w:cs="Courier New"/>
      </w:rPr>
    </w:lvl>
    <w:lvl w:ilvl="2" w:tplc="04090005" w:tentative="1">
      <w:start w:val="1"/>
      <w:numFmt w:val="bullet"/>
      <w:lvlText w:val=""/>
      <w:lvlJc w:val="left"/>
      <w:pPr>
        <w:ind w:left="2269" w:hanging="360"/>
      </w:pPr>
      <w:rPr>
        <w:rFonts w:hint="default" w:ascii="Wingdings" w:hAnsi="Wingdings"/>
      </w:rPr>
    </w:lvl>
    <w:lvl w:ilvl="3" w:tplc="04090001" w:tentative="1">
      <w:start w:val="1"/>
      <w:numFmt w:val="bullet"/>
      <w:lvlText w:val=""/>
      <w:lvlJc w:val="left"/>
      <w:pPr>
        <w:ind w:left="2989" w:hanging="360"/>
      </w:pPr>
      <w:rPr>
        <w:rFonts w:hint="default" w:ascii="Symbol" w:hAnsi="Symbol"/>
      </w:rPr>
    </w:lvl>
    <w:lvl w:ilvl="4" w:tplc="04090003" w:tentative="1">
      <w:start w:val="1"/>
      <w:numFmt w:val="bullet"/>
      <w:lvlText w:val="o"/>
      <w:lvlJc w:val="left"/>
      <w:pPr>
        <w:ind w:left="3709" w:hanging="360"/>
      </w:pPr>
      <w:rPr>
        <w:rFonts w:hint="default" w:ascii="Courier New" w:hAnsi="Courier New" w:cs="Courier New"/>
      </w:rPr>
    </w:lvl>
    <w:lvl w:ilvl="5" w:tplc="04090005" w:tentative="1">
      <w:start w:val="1"/>
      <w:numFmt w:val="bullet"/>
      <w:lvlText w:val=""/>
      <w:lvlJc w:val="left"/>
      <w:pPr>
        <w:ind w:left="4429" w:hanging="360"/>
      </w:pPr>
      <w:rPr>
        <w:rFonts w:hint="default" w:ascii="Wingdings" w:hAnsi="Wingdings"/>
      </w:rPr>
    </w:lvl>
    <w:lvl w:ilvl="6" w:tplc="04090001" w:tentative="1">
      <w:start w:val="1"/>
      <w:numFmt w:val="bullet"/>
      <w:lvlText w:val=""/>
      <w:lvlJc w:val="left"/>
      <w:pPr>
        <w:ind w:left="5149" w:hanging="360"/>
      </w:pPr>
      <w:rPr>
        <w:rFonts w:hint="default" w:ascii="Symbol" w:hAnsi="Symbol"/>
      </w:rPr>
    </w:lvl>
    <w:lvl w:ilvl="7" w:tplc="04090003" w:tentative="1">
      <w:start w:val="1"/>
      <w:numFmt w:val="bullet"/>
      <w:lvlText w:val="o"/>
      <w:lvlJc w:val="left"/>
      <w:pPr>
        <w:ind w:left="5869" w:hanging="360"/>
      </w:pPr>
      <w:rPr>
        <w:rFonts w:hint="default" w:ascii="Courier New" w:hAnsi="Courier New" w:cs="Courier New"/>
      </w:rPr>
    </w:lvl>
    <w:lvl w:ilvl="8" w:tplc="04090005" w:tentative="1">
      <w:start w:val="1"/>
      <w:numFmt w:val="bullet"/>
      <w:lvlText w:val=""/>
      <w:lvlJc w:val="left"/>
      <w:pPr>
        <w:ind w:left="6589" w:hanging="360"/>
      </w:pPr>
      <w:rPr>
        <w:rFonts w:hint="default" w:ascii="Wingdings" w:hAnsi="Wingdings"/>
      </w:rPr>
    </w:lvl>
  </w:abstractNum>
  <w:abstractNum w:abstractNumId="13" w15:restartNumberingAfterBreak="0">
    <w:nsid w:val="72405A17"/>
    <w:multiLevelType w:val="hybridMultilevel"/>
    <w:tmpl w:val="12FCCCF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4" w15:restartNumberingAfterBreak="0">
    <w:nsid w:val="733632A7"/>
    <w:multiLevelType w:val="hybridMultilevel"/>
    <w:tmpl w:val="B97A26A4"/>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15" w15:restartNumberingAfterBreak="0">
    <w:nsid w:val="75EA60A1"/>
    <w:multiLevelType w:val="hybridMultilevel"/>
    <w:tmpl w:val="783280B0"/>
    <w:lvl w:ilvl="0" w:tplc="08090001">
      <w:start w:val="1"/>
      <w:numFmt w:val="bullet"/>
      <w:lvlText w:val=""/>
      <w:lvlJc w:val="left"/>
      <w:pPr>
        <w:ind w:left="1188" w:hanging="360"/>
      </w:pPr>
      <w:rPr>
        <w:rFonts w:hint="default" w:ascii="Symbol" w:hAnsi="Symbol"/>
      </w:rPr>
    </w:lvl>
    <w:lvl w:ilvl="1" w:tplc="08090003" w:tentative="1">
      <w:start w:val="1"/>
      <w:numFmt w:val="bullet"/>
      <w:lvlText w:val="o"/>
      <w:lvlJc w:val="left"/>
      <w:pPr>
        <w:ind w:left="1908" w:hanging="360"/>
      </w:pPr>
      <w:rPr>
        <w:rFonts w:hint="default" w:ascii="Courier New" w:hAnsi="Courier New" w:cs="Courier New"/>
      </w:rPr>
    </w:lvl>
    <w:lvl w:ilvl="2" w:tplc="08090005" w:tentative="1">
      <w:start w:val="1"/>
      <w:numFmt w:val="bullet"/>
      <w:lvlText w:val=""/>
      <w:lvlJc w:val="left"/>
      <w:pPr>
        <w:ind w:left="2628" w:hanging="360"/>
      </w:pPr>
      <w:rPr>
        <w:rFonts w:hint="default" w:ascii="Wingdings" w:hAnsi="Wingdings"/>
      </w:rPr>
    </w:lvl>
    <w:lvl w:ilvl="3" w:tplc="08090001" w:tentative="1">
      <w:start w:val="1"/>
      <w:numFmt w:val="bullet"/>
      <w:lvlText w:val=""/>
      <w:lvlJc w:val="left"/>
      <w:pPr>
        <w:ind w:left="3348" w:hanging="360"/>
      </w:pPr>
      <w:rPr>
        <w:rFonts w:hint="default" w:ascii="Symbol" w:hAnsi="Symbol"/>
      </w:rPr>
    </w:lvl>
    <w:lvl w:ilvl="4" w:tplc="08090003" w:tentative="1">
      <w:start w:val="1"/>
      <w:numFmt w:val="bullet"/>
      <w:lvlText w:val="o"/>
      <w:lvlJc w:val="left"/>
      <w:pPr>
        <w:ind w:left="4068" w:hanging="360"/>
      </w:pPr>
      <w:rPr>
        <w:rFonts w:hint="default" w:ascii="Courier New" w:hAnsi="Courier New" w:cs="Courier New"/>
      </w:rPr>
    </w:lvl>
    <w:lvl w:ilvl="5" w:tplc="08090005" w:tentative="1">
      <w:start w:val="1"/>
      <w:numFmt w:val="bullet"/>
      <w:lvlText w:val=""/>
      <w:lvlJc w:val="left"/>
      <w:pPr>
        <w:ind w:left="4788" w:hanging="360"/>
      </w:pPr>
      <w:rPr>
        <w:rFonts w:hint="default" w:ascii="Wingdings" w:hAnsi="Wingdings"/>
      </w:rPr>
    </w:lvl>
    <w:lvl w:ilvl="6" w:tplc="08090001" w:tentative="1">
      <w:start w:val="1"/>
      <w:numFmt w:val="bullet"/>
      <w:lvlText w:val=""/>
      <w:lvlJc w:val="left"/>
      <w:pPr>
        <w:ind w:left="5508" w:hanging="360"/>
      </w:pPr>
      <w:rPr>
        <w:rFonts w:hint="default" w:ascii="Symbol" w:hAnsi="Symbol"/>
      </w:rPr>
    </w:lvl>
    <w:lvl w:ilvl="7" w:tplc="08090003" w:tentative="1">
      <w:start w:val="1"/>
      <w:numFmt w:val="bullet"/>
      <w:lvlText w:val="o"/>
      <w:lvlJc w:val="left"/>
      <w:pPr>
        <w:ind w:left="6228" w:hanging="360"/>
      </w:pPr>
      <w:rPr>
        <w:rFonts w:hint="default" w:ascii="Courier New" w:hAnsi="Courier New" w:cs="Courier New"/>
      </w:rPr>
    </w:lvl>
    <w:lvl w:ilvl="8" w:tplc="08090005" w:tentative="1">
      <w:start w:val="1"/>
      <w:numFmt w:val="bullet"/>
      <w:lvlText w:val=""/>
      <w:lvlJc w:val="left"/>
      <w:pPr>
        <w:ind w:left="6948" w:hanging="360"/>
      </w:pPr>
      <w:rPr>
        <w:rFonts w:hint="default" w:ascii="Wingdings" w:hAnsi="Wingdings"/>
      </w:rPr>
    </w:lvl>
  </w:abstractNum>
  <w:abstractNum w:abstractNumId="16" w15:restartNumberingAfterBreak="0">
    <w:nsid w:val="7A5973D1"/>
    <w:multiLevelType w:val="hybridMultilevel"/>
    <w:tmpl w:val="B572465A"/>
    <w:lvl w:ilvl="0" w:tplc="0409000B">
      <w:start w:val="1"/>
      <w:numFmt w:val="bullet"/>
      <w:lvlText w:val=""/>
      <w:lvlJc w:val="left"/>
      <w:pPr>
        <w:ind w:left="360" w:hanging="360"/>
      </w:pPr>
      <w:rPr>
        <w:rFonts w:hint="default" w:ascii="Wingdings" w:hAnsi="Wingdings"/>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num w:numId="20">
    <w:abstractNumId w:val="19"/>
  </w:num>
  <w:num w:numId="19">
    <w:abstractNumId w:val="18"/>
  </w:num>
  <w:num w:numId="18">
    <w:abstractNumId w:val="17"/>
  </w:num>
  <w:num w:numId="1" w16cid:durableId="1453549983">
    <w:abstractNumId w:val="2"/>
  </w:num>
  <w:num w:numId="2" w16cid:durableId="326791809">
    <w:abstractNumId w:val="5"/>
  </w:num>
  <w:num w:numId="3" w16cid:durableId="1048649613">
    <w:abstractNumId w:val="3"/>
  </w:num>
  <w:num w:numId="4" w16cid:durableId="154033111">
    <w:abstractNumId w:val="4"/>
  </w:num>
  <w:num w:numId="5" w16cid:durableId="344594187">
    <w:abstractNumId w:val="8"/>
  </w:num>
  <w:num w:numId="6" w16cid:durableId="363797153">
    <w:abstractNumId w:val="10"/>
  </w:num>
  <w:num w:numId="7" w16cid:durableId="1029991100">
    <w:abstractNumId w:val="1"/>
  </w:num>
  <w:num w:numId="8" w16cid:durableId="1720014928">
    <w:abstractNumId w:val="11"/>
  </w:num>
  <w:num w:numId="9" w16cid:durableId="1457287558">
    <w:abstractNumId w:val="13"/>
  </w:num>
  <w:num w:numId="10" w16cid:durableId="1649281926">
    <w:abstractNumId w:val="9"/>
  </w:num>
  <w:num w:numId="11" w16cid:durableId="1214073416">
    <w:abstractNumId w:val="0"/>
  </w:num>
  <w:num w:numId="12" w16cid:durableId="1467049344">
    <w:abstractNumId w:val="6"/>
  </w:num>
  <w:num w:numId="13" w16cid:durableId="2113162828">
    <w:abstractNumId w:val="14"/>
  </w:num>
  <w:num w:numId="14" w16cid:durableId="1346707037">
    <w:abstractNumId w:val="16"/>
  </w:num>
  <w:num w:numId="15" w16cid:durableId="1711874950">
    <w:abstractNumId w:val="15"/>
  </w:num>
  <w:num w:numId="16" w16cid:durableId="35356285">
    <w:abstractNumId w:val="7"/>
  </w:num>
  <w:num w:numId="17" w16cid:durableId="1154033899">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trackRevisions w:val="false"/>
  <w:defaultTabStop w:val="720"/>
  <w:characterSpacingControl w:val="doNotCompress"/>
  <w:hdrShapeDefaults>
    <o:shapedefaults v:ext="edit" spidmax="2056"/>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EyNjA1MLY0NTQysTRT0lEKTi0uzszPAykwrAUABKmmSywAAAA="/>
  </w:docVars>
  <w:rsids>
    <w:rsidRoot w:val="00CF2A32"/>
    <w:rsid w:val="0000214C"/>
    <w:rsid w:val="00004833"/>
    <w:rsid w:val="00004E34"/>
    <w:rsid w:val="00006815"/>
    <w:rsid w:val="00006F63"/>
    <w:rsid w:val="000072F3"/>
    <w:rsid w:val="0001024E"/>
    <w:rsid w:val="00011329"/>
    <w:rsid w:val="000116A9"/>
    <w:rsid w:val="000143FF"/>
    <w:rsid w:val="000150A7"/>
    <w:rsid w:val="00015CC9"/>
    <w:rsid w:val="00016AC4"/>
    <w:rsid w:val="00022F9F"/>
    <w:rsid w:val="000238B8"/>
    <w:rsid w:val="00023E26"/>
    <w:rsid w:val="00025B51"/>
    <w:rsid w:val="000268C3"/>
    <w:rsid w:val="000272F0"/>
    <w:rsid w:val="0002784E"/>
    <w:rsid w:val="00027F1B"/>
    <w:rsid w:val="000309B7"/>
    <w:rsid w:val="00030A6F"/>
    <w:rsid w:val="0003102D"/>
    <w:rsid w:val="00031B44"/>
    <w:rsid w:val="000332FC"/>
    <w:rsid w:val="00033445"/>
    <w:rsid w:val="000345FB"/>
    <w:rsid w:val="00034A48"/>
    <w:rsid w:val="000350B6"/>
    <w:rsid w:val="00035388"/>
    <w:rsid w:val="000371E6"/>
    <w:rsid w:val="000377BD"/>
    <w:rsid w:val="00037A48"/>
    <w:rsid w:val="00041345"/>
    <w:rsid w:val="000422CE"/>
    <w:rsid w:val="000437AC"/>
    <w:rsid w:val="00043C2D"/>
    <w:rsid w:val="00045D61"/>
    <w:rsid w:val="00047833"/>
    <w:rsid w:val="00047BAF"/>
    <w:rsid w:val="000501CC"/>
    <w:rsid w:val="0005023E"/>
    <w:rsid w:val="00051859"/>
    <w:rsid w:val="00051E33"/>
    <w:rsid w:val="00052CB5"/>
    <w:rsid w:val="0005344A"/>
    <w:rsid w:val="00054154"/>
    <w:rsid w:val="000550D7"/>
    <w:rsid w:val="00056635"/>
    <w:rsid w:val="00057B12"/>
    <w:rsid w:val="00061E58"/>
    <w:rsid w:val="00064136"/>
    <w:rsid w:val="00066727"/>
    <w:rsid w:val="00067507"/>
    <w:rsid w:val="0007109F"/>
    <w:rsid w:val="000726FD"/>
    <w:rsid w:val="00072A9D"/>
    <w:rsid w:val="00073901"/>
    <w:rsid w:val="000766B8"/>
    <w:rsid w:val="000768CD"/>
    <w:rsid w:val="00076BB0"/>
    <w:rsid w:val="00076ECD"/>
    <w:rsid w:val="000770E3"/>
    <w:rsid w:val="00077A62"/>
    <w:rsid w:val="00080012"/>
    <w:rsid w:val="000806C3"/>
    <w:rsid w:val="000808F5"/>
    <w:rsid w:val="00082D8D"/>
    <w:rsid w:val="00083336"/>
    <w:rsid w:val="00083AFC"/>
    <w:rsid w:val="00083CEC"/>
    <w:rsid w:val="00084FEF"/>
    <w:rsid w:val="000857C6"/>
    <w:rsid w:val="00086CDA"/>
    <w:rsid w:val="00090804"/>
    <w:rsid w:val="00091508"/>
    <w:rsid w:val="0009166B"/>
    <w:rsid w:val="0009212F"/>
    <w:rsid w:val="00094E8D"/>
    <w:rsid w:val="00095577"/>
    <w:rsid w:val="00096917"/>
    <w:rsid w:val="00096D72"/>
    <w:rsid w:val="00097CAE"/>
    <w:rsid w:val="000A0027"/>
    <w:rsid w:val="000A073D"/>
    <w:rsid w:val="000A0D92"/>
    <w:rsid w:val="000A288B"/>
    <w:rsid w:val="000A2EBD"/>
    <w:rsid w:val="000A5018"/>
    <w:rsid w:val="000A51D4"/>
    <w:rsid w:val="000A51FC"/>
    <w:rsid w:val="000A5854"/>
    <w:rsid w:val="000B0282"/>
    <w:rsid w:val="000B154B"/>
    <w:rsid w:val="000B1799"/>
    <w:rsid w:val="000B2C0F"/>
    <w:rsid w:val="000B31AA"/>
    <w:rsid w:val="000B43A2"/>
    <w:rsid w:val="000B5B5E"/>
    <w:rsid w:val="000B6231"/>
    <w:rsid w:val="000B6320"/>
    <w:rsid w:val="000C0A64"/>
    <w:rsid w:val="000C1903"/>
    <w:rsid w:val="000C33B9"/>
    <w:rsid w:val="000C347A"/>
    <w:rsid w:val="000C4C0D"/>
    <w:rsid w:val="000C4DF2"/>
    <w:rsid w:val="000C5522"/>
    <w:rsid w:val="000C6FD1"/>
    <w:rsid w:val="000C74B2"/>
    <w:rsid w:val="000C7806"/>
    <w:rsid w:val="000C7DE9"/>
    <w:rsid w:val="000C7F67"/>
    <w:rsid w:val="000D3046"/>
    <w:rsid w:val="000D3534"/>
    <w:rsid w:val="000D47FB"/>
    <w:rsid w:val="000D6648"/>
    <w:rsid w:val="000D6BA8"/>
    <w:rsid w:val="000D74A2"/>
    <w:rsid w:val="000D762B"/>
    <w:rsid w:val="000E20DC"/>
    <w:rsid w:val="000E2B90"/>
    <w:rsid w:val="000E2D75"/>
    <w:rsid w:val="000E3287"/>
    <w:rsid w:val="000E365C"/>
    <w:rsid w:val="000E4E9A"/>
    <w:rsid w:val="000E54E9"/>
    <w:rsid w:val="000E5AB5"/>
    <w:rsid w:val="000E5B6B"/>
    <w:rsid w:val="000E6326"/>
    <w:rsid w:val="000E6727"/>
    <w:rsid w:val="000E7285"/>
    <w:rsid w:val="000E72D5"/>
    <w:rsid w:val="000F0F8E"/>
    <w:rsid w:val="000F6CBB"/>
    <w:rsid w:val="001023FD"/>
    <w:rsid w:val="001031CA"/>
    <w:rsid w:val="001055FE"/>
    <w:rsid w:val="00105C4E"/>
    <w:rsid w:val="00107490"/>
    <w:rsid w:val="00110034"/>
    <w:rsid w:val="00111AC8"/>
    <w:rsid w:val="00111E1C"/>
    <w:rsid w:val="00113A14"/>
    <w:rsid w:val="001153DA"/>
    <w:rsid w:val="001156F0"/>
    <w:rsid w:val="00115BFA"/>
    <w:rsid w:val="001165BE"/>
    <w:rsid w:val="0011742A"/>
    <w:rsid w:val="00122458"/>
    <w:rsid w:val="001232DF"/>
    <w:rsid w:val="00123556"/>
    <w:rsid w:val="001235AF"/>
    <w:rsid w:val="00124707"/>
    <w:rsid w:val="00125260"/>
    <w:rsid w:val="001268B5"/>
    <w:rsid w:val="00130961"/>
    <w:rsid w:val="001329BB"/>
    <w:rsid w:val="0013350E"/>
    <w:rsid w:val="0013396E"/>
    <w:rsid w:val="001344AB"/>
    <w:rsid w:val="00134FA7"/>
    <w:rsid w:val="00135515"/>
    <w:rsid w:val="001377DB"/>
    <w:rsid w:val="00137D74"/>
    <w:rsid w:val="00137E06"/>
    <w:rsid w:val="00141288"/>
    <w:rsid w:val="00142186"/>
    <w:rsid w:val="0014243F"/>
    <w:rsid w:val="00142E20"/>
    <w:rsid w:val="00143C7A"/>
    <w:rsid w:val="00144834"/>
    <w:rsid w:val="00144BFD"/>
    <w:rsid w:val="00144D2E"/>
    <w:rsid w:val="00144DD4"/>
    <w:rsid w:val="00146330"/>
    <w:rsid w:val="00146B88"/>
    <w:rsid w:val="00147370"/>
    <w:rsid w:val="00147788"/>
    <w:rsid w:val="00147A3E"/>
    <w:rsid w:val="001518C7"/>
    <w:rsid w:val="00151A44"/>
    <w:rsid w:val="00151BE0"/>
    <w:rsid w:val="00151C18"/>
    <w:rsid w:val="00151EEB"/>
    <w:rsid w:val="00152FEC"/>
    <w:rsid w:val="0015484E"/>
    <w:rsid w:val="001552EA"/>
    <w:rsid w:val="001626BD"/>
    <w:rsid w:val="0016341A"/>
    <w:rsid w:val="0016424E"/>
    <w:rsid w:val="00164330"/>
    <w:rsid w:val="0016469E"/>
    <w:rsid w:val="00166451"/>
    <w:rsid w:val="00170523"/>
    <w:rsid w:val="001712C4"/>
    <w:rsid w:val="001721EC"/>
    <w:rsid w:val="00173392"/>
    <w:rsid w:val="001765AE"/>
    <w:rsid w:val="0018041C"/>
    <w:rsid w:val="00180A9F"/>
    <w:rsid w:val="0018209F"/>
    <w:rsid w:val="00182D37"/>
    <w:rsid w:val="0018540F"/>
    <w:rsid w:val="001865D2"/>
    <w:rsid w:val="001913C9"/>
    <w:rsid w:val="001914EC"/>
    <w:rsid w:val="001916E6"/>
    <w:rsid w:val="00191B8E"/>
    <w:rsid w:val="00192C21"/>
    <w:rsid w:val="001931A2"/>
    <w:rsid w:val="00194794"/>
    <w:rsid w:val="001959A7"/>
    <w:rsid w:val="00195A0E"/>
    <w:rsid w:val="00196F41"/>
    <w:rsid w:val="0019704B"/>
    <w:rsid w:val="001A03D0"/>
    <w:rsid w:val="001A140F"/>
    <w:rsid w:val="001A1D30"/>
    <w:rsid w:val="001A23C4"/>
    <w:rsid w:val="001A2C92"/>
    <w:rsid w:val="001A6CF8"/>
    <w:rsid w:val="001A6D34"/>
    <w:rsid w:val="001A7176"/>
    <w:rsid w:val="001B0C5D"/>
    <w:rsid w:val="001B0FC8"/>
    <w:rsid w:val="001B2043"/>
    <w:rsid w:val="001B2137"/>
    <w:rsid w:val="001B2CBB"/>
    <w:rsid w:val="001B38E6"/>
    <w:rsid w:val="001B482E"/>
    <w:rsid w:val="001B4EF5"/>
    <w:rsid w:val="001B55D5"/>
    <w:rsid w:val="001B5C15"/>
    <w:rsid w:val="001B60C9"/>
    <w:rsid w:val="001B6458"/>
    <w:rsid w:val="001B6F26"/>
    <w:rsid w:val="001C1526"/>
    <w:rsid w:val="001C1C6E"/>
    <w:rsid w:val="001C535C"/>
    <w:rsid w:val="001C6004"/>
    <w:rsid w:val="001C7622"/>
    <w:rsid w:val="001D00B2"/>
    <w:rsid w:val="001D04D4"/>
    <w:rsid w:val="001D0AAC"/>
    <w:rsid w:val="001D0C18"/>
    <w:rsid w:val="001D1188"/>
    <w:rsid w:val="001D1600"/>
    <w:rsid w:val="001D4EBA"/>
    <w:rsid w:val="001D5909"/>
    <w:rsid w:val="001D5F1D"/>
    <w:rsid w:val="001D60E5"/>
    <w:rsid w:val="001D7BF2"/>
    <w:rsid w:val="001E033E"/>
    <w:rsid w:val="001E07F8"/>
    <w:rsid w:val="001E0DE2"/>
    <w:rsid w:val="001E12AF"/>
    <w:rsid w:val="001E1D4E"/>
    <w:rsid w:val="001E40A4"/>
    <w:rsid w:val="001E4D63"/>
    <w:rsid w:val="001E4DA0"/>
    <w:rsid w:val="001E558F"/>
    <w:rsid w:val="001F08C5"/>
    <w:rsid w:val="001F13C5"/>
    <w:rsid w:val="001F2A13"/>
    <w:rsid w:val="001F333D"/>
    <w:rsid w:val="001F3E00"/>
    <w:rsid w:val="001F416D"/>
    <w:rsid w:val="001F4E8F"/>
    <w:rsid w:val="001F70CE"/>
    <w:rsid w:val="001F7159"/>
    <w:rsid w:val="001F762E"/>
    <w:rsid w:val="001F7AE5"/>
    <w:rsid w:val="002028DF"/>
    <w:rsid w:val="00202902"/>
    <w:rsid w:val="00202CE4"/>
    <w:rsid w:val="00204F13"/>
    <w:rsid w:val="002056B5"/>
    <w:rsid w:val="00205C96"/>
    <w:rsid w:val="00206DAE"/>
    <w:rsid w:val="0020769C"/>
    <w:rsid w:val="002118BD"/>
    <w:rsid w:val="0021583D"/>
    <w:rsid w:val="00216B63"/>
    <w:rsid w:val="0021722B"/>
    <w:rsid w:val="0021793E"/>
    <w:rsid w:val="00221AFD"/>
    <w:rsid w:val="00222692"/>
    <w:rsid w:val="00222FF1"/>
    <w:rsid w:val="002244CF"/>
    <w:rsid w:val="00225436"/>
    <w:rsid w:val="00225923"/>
    <w:rsid w:val="0022652D"/>
    <w:rsid w:val="00226684"/>
    <w:rsid w:val="00226D1F"/>
    <w:rsid w:val="00230B0C"/>
    <w:rsid w:val="00231503"/>
    <w:rsid w:val="0023159C"/>
    <w:rsid w:val="002318EB"/>
    <w:rsid w:val="0023191D"/>
    <w:rsid w:val="00231E57"/>
    <w:rsid w:val="00232C42"/>
    <w:rsid w:val="0023327E"/>
    <w:rsid w:val="00233916"/>
    <w:rsid w:val="00234C97"/>
    <w:rsid w:val="00235502"/>
    <w:rsid w:val="002376FB"/>
    <w:rsid w:val="00240A5F"/>
    <w:rsid w:val="00241BB3"/>
    <w:rsid w:val="0024259F"/>
    <w:rsid w:val="00242872"/>
    <w:rsid w:val="00244F2B"/>
    <w:rsid w:val="002456A8"/>
    <w:rsid w:val="002461F2"/>
    <w:rsid w:val="00246974"/>
    <w:rsid w:val="00246E82"/>
    <w:rsid w:val="00246F5B"/>
    <w:rsid w:val="002473CC"/>
    <w:rsid w:val="002534E3"/>
    <w:rsid w:val="00253A53"/>
    <w:rsid w:val="00253E49"/>
    <w:rsid w:val="0026049E"/>
    <w:rsid w:val="00263322"/>
    <w:rsid w:val="00263426"/>
    <w:rsid w:val="002650D5"/>
    <w:rsid w:val="00265D40"/>
    <w:rsid w:val="00266116"/>
    <w:rsid w:val="00267903"/>
    <w:rsid w:val="002716B4"/>
    <w:rsid w:val="002725B5"/>
    <w:rsid w:val="0027272D"/>
    <w:rsid w:val="002766C3"/>
    <w:rsid w:val="00276F0A"/>
    <w:rsid w:val="00277E41"/>
    <w:rsid w:val="0028017E"/>
    <w:rsid w:val="002810AE"/>
    <w:rsid w:val="0028247E"/>
    <w:rsid w:val="00287A72"/>
    <w:rsid w:val="00291BD9"/>
    <w:rsid w:val="00292AFB"/>
    <w:rsid w:val="00292EF1"/>
    <w:rsid w:val="0029311D"/>
    <w:rsid w:val="002931C2"/>
    <w:rsid w:val="00293632"/>
    <w:rsid w:val="00293869"/>
    <w:rsid w:val="002951F8"/>
    <w:rsid w:val="002957F0"/>
    <w:rsid w:val="00295E22"/>
    <w:rsid w:val="00297742"/>
    <w:rsid w:val="00297932"/>
    <w:rsid w:val="002A16D2"/>
    <w:rsid w:val="002A3B73"/>
    <w:rsid w:val="002A4A57"/>
    <w:rsid w:val="002A4E5D"/>
    <w:rsid w:val="002A5319"/>
    <w:rsid w:val="002A5AA0"/>
    <w:rsid w:val="002A651A"/>
    <w:rsid w:val="002A6970"/>
    <w:rsid w:val="002A7136"/>
    <w:rsid w:val="002B0667"/>
    <w:rsid w:val="002B09FC"/>
    <w:rsid w:val="002B238C"/>
    <w:rsid w:val="002B338E"/>
    <w:rsid w:val="002B3A4B"/>
    <w:rsid w:val="002B4E3C"/>
    <w:rsid w:val="002B6585"/>
    <w:rsid w:val="002B7020"/>
    <w:rsid w:val="002C0E42"/>
    <w:rsid w:val="002C23E9"/>
    <w:rsid w:val="002C2402"/>
    <w:rsid w:val="002C2D9B"/>
    <w:rsid w:val="002C4BC0"/>
    <w:rsid w:val="002C5410"/>
    <w:rsid w:val="002C54F0"/>
    <w:rsid w:val="002C65FA"/>
    <w:rsid w:val="002C7312"/>
    <w:rsid w:val="002D081D"/>
    <w:rsid w:val="002D21DA"/>
    <w:rsid w:val="002D34AC"/>
    <w:rsid w:val="002D3516"/>
    <w:rsid w:val="002D36F7"/>
    <w:rsid w:val="002D3CAA"/>
    <w:rsid w:val="002D3EC6"/>
    <w:rsid w:val="002D5E0C"/>
    <w:rsid w:val="002D6F0F"/>
    <w:rsid w:val="002D70B5"/>
    <w:rsid w:val="002D724F"/>
    <w:rsid w:val="002D76D2"/>
    <w:rsid w:val="002E1576"/>
    <w:rsid w:val="002E18B6"/>
    <w:rsid w:val="002E1D14"/>
    <w:rsid w:val="002E3C34"/>
    <w:rsid w:val="002E3E57"/>
    <w:rsid w:val="002E589C"/>
    <w:rsid w:val="002E5D6F"/>
    <w:rsid w:val="002E682D"/>
    <w:rsid w:val="002F0C6E"/>
    <w:rsid w:val="002F1BD6"/>
    <w:rsid w:val="002F2ACF"/>
    <w:rsid w:val="002F36CD"/>
    <w:rsid w:val="002F3B16"/>
    <w:rsid w:val="002F4359"/>
    <w:rsid w:val="002F4364"/>
    <w:rsid w:val="002F5829"/>
    <w:rsid w:val="002F600C"/>
    <w:rsid w:val="002F75BC"/>
    <w:rsid w:val="002F7A9A"/>
    <w:rsid w:val="00301A0A"/>
    <w:rsid w:val="00304022"/>
    <w:rsid w:val="0030403F"/>
    <w:rsid w:val="003046DC"/>
    <w:rsid w:val="00305A5C"/>
    <w:rsid w:val="00307269"/>
    <w:rsid w:val="00307885"/>
    <w:rsid w:val="00307F93"/>
    <w:rsid w:val="00307FC9"/>
    <w:rsid w:val="00310B4D"/>
    <w:rsid w:val="00313984"/>
    <w:rsid w:val="0031449A"/>
    <w:rsid w:val="0031479F"/>
    <w:rsid w:val="00315F40"/>
    <w:rsid w:val="00317389"/>
    <w:rsid w:val="00317D57"/>
    <w:rsid w:val="003204FA"/>
    <w:rsid w:val="00320594"/>
    <w:rsid w:val="003226BF"/>
    <w:rsid w:val="00323378"/>
    <w:rsid w:val="003233D6"/>
    <w:rsid w:val="003235AC"/>
    <w:rsid w:val="003238F5"/>
    <w:rsid w:val="00324F79"/>
    <w:rsid w:val="003269AB"/>
    <w:rsid w:val="003269C6"/>
    <w:rsid w:val="00326EFC"/>
    <w:rsid w:val="003300D6"/>
    <w:rsid w:val="0033012A"/>
    <w:rsid w:val="003322E1"/>
    <w:rsid w:val="003324CC"/>
    <w:rsid w:val="00332F46"/>
    <w:rsid w:val="00333A86"/>
    <w:rsid w:val="00336506"/>
    <w:rsid w:val="003379A8"/>
    <w:rsid w:val="0034017A"/>
    <w:rsid w:val="0034118A"/>
    <w:rsid w:val="00341A86"/>
    <w:rsid w:val="00341FFD"/>
    <w:rsid w:val="00344B22"/>
    <w:rsid w:val="00346B99"/>
    <w:rsid w:val="00346FE9"/>
    <w:rsid w:val="00347813"/>
    <w:rsid w:val="00351551"/>
    <w:rsid w:val="0035242E"/>
    <w:rsid w:val="00352FF1"/>
    <w:rsid w:val="00353EB7"/>
    <w:rsid w:val="003550C6"/>
    <w:rsid w:val="003554FD"/>
    <w:rsid w:val="00356B95"/>
    <w:rsid w:val="00362B78"/>
    <w:rsid w:val="00362DEA"/>
    <w:rsid w:val="00363B56"/>
    <w:rsid w:val="003650DE"/>
    <w:rsid w:val="003653BA"/>
    <w:rsid w:val="00365E02"/>
    <w:rsid w:val="00366C4B"/>
    <w:rsid w:val="00367772"/>
    <w:rsid w:val="0037042E"/>
    <w:rsid w:val="00370EE5"/>
    <w:rsid w:val="00371A6A"/>
    <w:rsid w:val="003727D0"/>
    <w:rsid w:val="00372950"/>
    <w:rsid w:val="0037321F"/>
    <w:rsid w:val="00373E69"/>
    <w:rsid w:val="0037401C"/>
    <w:rsid w:val="0037445F"/>
    <w:rsid w:val="00374D57"/>
    <w:rsid w:val="00374F4D"/>
    <w:rsid w:val="00375F14"/>
    <w:rsid w:val="00376A03"/>
    <w:rsid w:val="003774D6"/>
    <w:rsid w:val="00383F3F"/>
    <w:rsid w:val="0038467A"/>
    <w:rsid w:val="0038469A"/>
    <w:rsid w:val="00384E8C"/>
    <w:rsid w:val="0038648F"/>
    <w:rsid w:val="00386FB4"/>
    <w:rsid w:val="00387AF6"/>
    <w:rsid w:val="003912C9"/>
    <w:rsid w:val="0039221D"/>
    <w:rsid w:val="003926DC"/>
    <w:rsid w:val="003930DF"/>
    <w:rsid w:val="00394568"/>
    <w:rsid w:val="00395006"/>
    <w:rsid w:val="00396FF9"/>
    <w:rsid w:val="003978E2"/>
    <w:rsid w:val="00397F1E"/>
    <w:rsid w:val="003A14FA"/>
    <w:rsid w:val="003A2AE2"/>
    <w:rsid w:val="003A3F77"/>
    <w:rsid w:val="003A5B7B"/>
    <w:rsid w:val="003A77D0"/>
    <w:rsid w:val="003B054A"/>
    <w:rsid w:val="003B0EFE"/>
    <w:rsid w:val="003B735E"/>
    <w:rsid w:val="003B73FF"/>
    <w:rsid w:val="003B748F"/>
    <w:rsid w:val="003B77C4"/>
    <w:rsid w:val="003B7E08"/>
    <w:rsid w:val="003C05B8"/>
    <w:rsid w:val="003C3390"/>
    <w:rsid w:val="003C459B"/>
    <w:rsid w:val="003C550D"/>
    <w:rsid w:val="003C62F0"/>
    <w:rsid w:val="003C6D9E"/>
    <w:rsid w:val="003C6DDE"/>
    <w:rsid w:val="003C6E0F"/>
    <w:rsid w:val="003C6E67"/>
    <w:rsid w:val="003C79D0"/>
    <w:rsid w:val="003D0F20"/>
    <w:rsid w:val="003D151D"/>
    <w:rsid w:val="003D1986"/>
    <w:rsid w:val="003D20F4"/>
    <w:rsid w:val="003D25AE"/>
    <w:rsid w:val="003D3304"/>
    <w:rsid w:val="003D3370"/>
    <w:rsid w:val="003D449F"/>
    <w:rsid w:val="003D4B5F"/>
    <w:rsid w:val="003D4CAA"/>
    <w:rsid w:val="003D5B96"/>
    <w:rsid w:val="003D76E5"/>
    <w:rsid w:val="003D7B03"/>
    <w:rsid w:val="003E31E8"/>
    <w:rsid w:val="003E3760"/>
    <w:rsid w:val="003E4634"/>
    <w:rsid w:val="003E4CC9"/>
    <w:rsid w:val="003F37CD"/>
    <w:rsid w:val="003F6D3C"/>
    <w:rsid w:val="003F6F3D"/>
    <w:rsid w:val="003F729D"/>
    <w:rsid w:val="003F74F7"/>
    <w:rsid w:val="003F7C75"/>
    <w:rsid w:val="0040100A"/>
    <w:rsid w:val="0040119C"/>
    <w:rsid w:val="00401647"/>
    <w:rsid w:val="00401833"/>
    <w:rsid w:val="004018F3"/>
    <w:rsid w:val="00401B74"/>
    <w:rsid w:val="00403386"/>
    <w:rsid w:val="00404B55"/>
    <w:rsid w:val="0040750D"/>
    <w:rsid w:val="00407C77"/>
    <w:rsid w:val="00410432"/>
    <w:rsid w:val="004127C4"/>
    <w:rsid w:val="004136B9"/>
    <w:rsid w:val="004153FD"/>
    <w:rsid w:val="0041734F"/>
    <w:rsid w:val="00420ED4"/>
    <w:rsid w:val="00421225"/>
    <w:rsid w:val="00425D6F"/>
    <w:rsid w:val="004276B2"/>
    <w:rsid w:val="0043214E"/>
    <w:rsid w:val="004327FA"/>
    <w:rsid w:val="00432F12"/>
    <w:rsid w:val="0043342C"/>
    <w:rsid w:val="00434387"/>
    <w:rsid w:val="00434944"/>
    <w:rsid w:val="00434949"/>
    <w:rsid w:val="00435C24"/>
    <w:rsid w:val="004366F4"/>
    <w:rsid w:val="00437292"/>
    <w:rsid w:val="0044419D"/>
    <w:rsid w:val="004446C8"/>
    <w:rsid w:val="00444FA1"/>
    <w:rsid w:val="00445DBA"/>
    <w:rsid w:val="004502CF"/>
    <w:rsid w:val="00451EBF"/>
    <w:rsid w:val="004524C3"/>
    <w:rsid w:val="00452CB9"/>
    <w:rsid w:val="004545C2"/>
    <w:rsid w:val="004547A4"/>
    <w:rsid w:val="00456FDC"/>
    <w:rsid w:val="00457036"/>
    <w:rsid w:val="00464CA6"/>
    <w:rsid w:val="00465EE4"/>
    <w:rsid w:val="0046683F"/>
    <w:rsid w:val="00471C88"/>
    <w:rsid w:val="00472EAA"/>
    <w:rsid w:val="00473BB5"/>
    <w:rsid w:val="00474300"/>
    <w:rsid w:val="00476303"/>
    <w:rsid w:val="00480A69"/>
    <w:rsid w:val="00482CD9"/>
    <w:rsid w:val="00483FB8"/>
    <w:rsid w:val="00487A69"/>
    <w:rsid w:val="00494797"/>
    <w:rsid w:val="00494BCD"/>
    <w:rsid w:val="00495C30"/>
    <w:rsid w:val="00496000"/>
    <w:rsid w:val="004A1231"/>
    <w:rsid w:val="004A1381"/>
    <w:rsid w:val="004A1AAC"/>
    <w:rsid w:val="004A2653"/>
    <w:rsid w:val="004A4B67"/>
    <w:rsid w:val="004A7902"/>
    <w:rsid w:val="004B0458"/>
    <w:rsid w:val="004B0B85"/>
    <w:rsid w:val="004B0BE1"/>
    <w:rsid w:val="004B1585"/>
    <w:rsid w:val="004B216F"/>
    <w:rsid w:val="004B5B0A"/>
    <w:rsid w:val="004C12AE"/>
    <w:rsid w:val="004C282B"/>
    <w:rsid w:val="004C336B"/>
    <w:rsid w:val="004C379D"/>
    <w:rsid w:val="004C3888"/>
    <w:rsid w:val="004C3AB2"/>
    <w:rsid w:val="004C58EC"/>
    <w:rsid w:val="004C5936"/>
    <w:rsid w:val="004C71D2"/>
    <w:rsid w:val="004D006D"/>
    <w:rsid w:val="004D2470"/>
    <w:rsid w:val="004D2B5A"/>
    <w:rsid w:val="004D2B7D"/>
    <w:rsid w:val="004D7E91"/>
    <w:rsid w:val="004E1D1F"/>
    <w:rsid w:val="004E3E74"/>
    <w:rsid w:val="004E5AEA"/>
    <w:rsid w:val="004F09EE"/>
    <w:rsid w:val="004F18FF"/>
    <w:rsid w:val="004F19DD"/>
    <w:rsid w:val="004F1CD9"/>
    <w:rsid w:val="004F3D30"/>
    <w:rsid w:val="004F48A4"/>
    <w:rsid w:val="004F5FA1"/>
    <w:rsid w:val="004F71F2"/>
    <w:rsid w:val="00500903"/>
    <w:rsid w:val="00500D4C"/>
    <w:rsid w:val="00501E94"/>
    <w:rsid w:val="0050234F"/>
    <w:rsid w:val="00503318"/>
    <w:rsid w:val="00510116"/>
    <w:rsid w:val="0051084B"/>
    <w:rsid w:val="00510C46"/>
    <w:rsid w:val="00510E99"/>
    <w:rsid w:val="005116DA"/>
    <w:rsid w:val="00511DF0"/>
    <w:rsid w:val="005127DC"/>
    <w:rsid w:val="00513F98"/>
    <w:rsid w:val="00514447"/>
    <w:rsid w:val="005148A7"/>
    <w:rsid w:val="005148FC"/>
    <w:rsid w:val="00515F9F"/>
    <w:rsid w:val="005160F2"/>
    <w:rsid w:val="005168FA"/>
    <w:rsid w:val="005209DF"/>
    <w:rsid w:val="00521264"/>
    <w:rsid w:val="00521F5F"/>
    <w:rsid w:val="005224C6"/>
    <w:rsid w:val="00524B33"/>
    <w:rsid w:val="005254F6"/>
    <w:rsid w:val="005265FC"/>
    <w:rsid w:val="00526B23"/>
    <w:rsid w:val="00527CA4"/>
    <w:rsid w:val="00530CD8"/>
    <w:rsid w:val="005313F4"/>
    <w:rsid w:val="00531463"/>
    <w:rsid w:val="005322D1"/>
    <w:rsid w:val="00533125"/>
    <w:rsid w:val="005335F1"/>
    <w:rsid w:val="005355B5"/>
    <w:rsid w:val="005401DD"/>
    <w:rsid w:val="00540B0C"/>
    <w:rsid w:val="0054149B"/>
    <w:rsid w:val="005419C0"/>
    <w:rsid w:val="00541D33"/>
    <w:rsid w:val="0054226E"/>
    <w:rsid w:val="005426B7"/>
    <w:rsid w:val="00542DD6"/>
    <w:rsid w:val="0054492A"/>
    <w:rsid w:val="00546FA1"/>
    <w:rsid w:val="005470C9"/>
    <w:rsid w:val="00550EEF"/>
    <w:rsid w:val="00553EDD"/>
    <w:rsid w:val="00556D56"/>
    <w:rsid w:val="00556F1D"/>
    <w:rsid w:val="0055796A"/>
    <w:rsid w:val="00557FB7"/>
    <w:rsid w:val="00560C94"/>
    <w:rsid w:val="005622B7"/>
    <w:rsid w:val="00562B16"/>
    <w:rsid w:val="00563827"/>
    <w:rsid w:val="00564188"/>
    <w:rsid w:val="00565505"/>
    <w:rsid w:val="0056570D"/>
    <w:rsid w:val="0056758D"/>
    <w:rsid w:val="00567BBA"/>
    <w:rsid w:val="00567C4D"/>
    <w:rsid w:val="00567EB6"/>
    <w:rsid w:val="00570711"/>
    <w:rsid w:val="00570936"/>
    <w:rsid w:val="00572A2B"/>
    <w:rsid w:val="0057341A"/>
    <w:rsid w:val="00573FF1"/>
    <w:rsid w:val="00575FD7"/>
    <w:rsid w:val="0057649E"/>
    <w:rsid w:val="00582077"/>
    <w:rsid w:val="00582E63"/>
    <w:rsid w:val="00583430"/>
    <w:rsid w:val="00584C95"/>
    <w:rsid w:val="00587E12"/>
    <w:rsid w:val="00591663"/>
    <w:rsid w:val="005925D0"/>
    <w:rsid w:val="00592E38"/>
    <w:rsid w:val="00593EF2"/>
    <w:rsid w:val="005941EA"/>
    <w:rsid w:val="00595850"/>
    <w:rsid w:val="0059681A"/>
    <w:rsid w:val="005977BD"/>
    <w:rsid w:val="005A032E"/>
    <w:rsid w:val="005A41FE"/>
    <w:rsid w:val="005A51FB"/>
    <w:rsid w:val="005A6D0D"/>
    <w:rsid w:val="005A78D7"/>
    <w:rsid w:val="005B00F5"/>
    <w:rsid w:val="005B2EB0"/>
    <w:rsid w:val="005B6B1D"/>
    <w:rsid w:val="005B7537"/>
    <w:rsid w:val="005C1934"/>
    <w:rsid w:val="005C1D01"/>
    <w:rsid w:val="005C4E41"/>
    <w:rsid w:val="005C5CB6"/>
    <w:rsid w:val="005D1DE1"/>
    <w:rsid w:val="005D29F3"/>
    <w:rsid w:val="005D4050"/>
    <w:rsid w:val="005D430E"/>
    <w:rsid w:val="005D7F3E"/>
    <w:rsid w:val="005E0725"/>
    <w:rsid w:val="005E0AC9"/>
    <w:rsid w:val="005E3A60"/>
    <w:rsid w:val="005E5324"/>
    <w:rsid w:val="005E60C8"/>
    <w:rsid w:val="005E72F4"/>
    <w:rsid w:val="005E7F97"/>
    <w:rsid w:val="005F110C"/>
    <w:rsid w:val="005F1D43"/>
    <w:rsid w:val="005F3096"/>
    <w:rsid w:val="005F3BE2"/>
    <w:rsid w:val="005F3E56"/>
    <w:rsid w:val="005F4BDA"/>
    <w:rsid w:val="005F58A7"/>
    <w:rsid w:val="005F731A"/>
    <w:rsid w:val="005F733F"/>
    <w:rsid w:val="005F78A0"/>
    <w:rsid w:val="00600D50"/>
    <w:rsid w:val="00601DC9"/>
    <w:rsid w:val="0060228C"/>
    <w:rsid w:val="0060283A"/>
    <w:rsid w:val="00602EE9"/>
    <w:rsid w:val="0060494B"/>
    <w:rsid w:val="00605C04"/>
    <w:rsid w:val="00606C8C"/>
    <w:rsid w:val="00606D3A"/>
    <w:rsid w:val="00607484"/>
    <w:rsid w:val="0061083B"/>
    <w:rsid w:val="00611B45"/>
    <w:rsid w:val="00613F4D"/>
    <w:rsid w:val="006141EC"/>
    <w:rsid w:val="00615A05"/>
    <w:rsid w:val="00616644"/>
    <w:rsid w:val="006171AE"/>
    <w:rsid w:val="006215A7"/>
    <w:rsid w:val="00621917"/>
    <w:rsid w:val="00622940"/>
    <w:rsid w:val="006246A6"/>
    <w:rsid w:val="00627C8F"/>
    <w:rsid w:val="00627CBF"/>
    <w:rsid w:val="00630547"/>
    <w:rsid w:val="006316A9"/>
    <w:rsid w:val="00631ED9"/>
    <w:rsid w:val="0063318F"/>
    <w:rsid w:val="0063333D"/>
    <w:rsid w:val="00633510"/>
    <w:rsid w:val="00633739"/>
    <w:rsid w:val="006345F8"/>
    <w:rsid w:val="00637803"/>
    <w:rsid w:val="006401C1"/>
    <w:rsid w:val="006409B6"/>
    <w:rsid w:val="0064135B"/>
    <w:rsid w:val="00642100"/>
    <w:rsid w:val="00642B5E"/>
    <w:rsid w:val="0064321D"/>
    <w:rsid w:val="006432A7"/>
    <w:rsid w:val="006432E9"/>
    <w:rsid w:val="00647145"/>
    <w:rsid w:val="006509A8"/>
    <w:rsid w:val="006510C2"/>
    <w:rsid w:val="006511BE"/>
    <w:rsid w:val="00651846"/>
    <w:rsid w:val="0065296D"/>
    <w:rsid w:val="006529AA"/>
    <w:rsid w:val="006536B9"/>
    <w:rsid w:val="0065588C"/>
    <w:rsid w:val="00657404"/>
    <w:rsid w:val="0065741E"/>
    <w:rsid w:val="00657469"/>
    <w:rsid w:val="006576CE"/>
    <w:rsid w:val="00660502"/>
    <w:rsid w:val="006616A6"/>
    <w:rsid w:val="00662A6A"/>
    <w:rsid w:val="0066327A"/>
    <w:rsid w:val="00663884"/>
    <w:rsid w:val="00665810"/>
    <w:rsid w:val="00667977"/>
    <w:rsid w:val="00670A4F"/>
    <w:rsid w:val="00670B21"/>
    <w:rsid w:val="00672781"/>
    <w:rsid w:val="00674623"/>
    <w:rsid w:val="00674A89"/>
    <w:rsid w:val="00674E18"/>
    <w:rsid w:val="00675781"/>
    <w:rsid w:val="00675A48"/>
    <w:rsid w:val="00675E97"/>
    <w:rsid w:val="00676F5C"/>
    <w:rsid w:val="006775B5"/>
    <w:rsid w:val="00677753"/>
    <w:rsid w:val="00680AF5"/>
    <w:rsid w:val="00681A93"/>
    <w:rsid w:val="00682995"/>
    <w:rsid w:val="006838E8"/>
    <w:rsid w:val="00685114"/>
    <w:rsid w:val="00686407"/>
    <w:rsid w:val="00686940"/>
    <w:rsid w:val="00692F82"/>
    <w:rsid w:val="00693248"/>
    <w:rsid w:val="00693A30"/>
    <w:rsid w:val="00694262"/>
    <w:rsid w:val="006976FA"/>
    <w:rsid w:val="006A1418"/>
    <w:rsid w:val="006A1997"/>
    <w:rsid w:val="006A320A"/>
    <w:rsid w:val="006A3EAE"/>
    <w:rsid w:val="006A434F"/>
    <w:rsid w:val="006A567D"/>
    <w:rsid w:val="006A672E"/>
    <w:rsid w:val="006A7462"/>
    <w:rsid w:val="006B0758"/>
    <w:rsid w:val="006B0A0A"/>
    <w:rsid w:val="006B230A"/>
    <w:rsid w:val="006B33A2"/>
    <w:rsid w:val="006B347E"/>
    <w:rsid w:val="006B35EB"/>
    <w:rsid w:val="006B39E2"/>
    <w:rsid w:val="006B443A"/>
    <w:rsid w:val="006B4554"/>
    <w:rsid w:val="006B48DD"/>
    <w:rsid w:val="006B4B4E"/>
    <w:rsid w:val="006B4CCB"/>
    <w:rsid w:val="006B556E"/>
    <w:rsid w:val="006B5938"/>
    <w:rsid w:val="006B7EC5"/>
    <w:rsid w:val="006C1DA5"/>
    <w:rsid w:val="006C3763"/>
    <w:rsid w:val="006C3D9F"/>
    <w:rsid w:val="006C56F0"/>
    <w:rsid w:val="006C5F3E"/>
    <w:rsid w:val="006C627A"/>
    <w:rsid w:val="006C6F03"/>
    <w:rsid w:val="006D2040"/>
    <w:rsid w:val="006D3765"/>
    <w:rsid w:val="006D4528"/>
    <w:rsid w:val="006D51EF"/>
    <w:rsid w:val="006D62A4"/>
    <w:rsid w:val="006D7580"/>
    <w:rsid w:val="006D75D3"/>
    <w:rsid w:val="006E0261"/>
    <w:rsid w:val="006E0D2A"/>
    <w:rsid w:val="006E0F92"/>
    <w:rsid w:val="006E12CC"/>
    <w:rsid w:val="006E14D7"/>
    <w:rsid w:val="006E1D28"/>
    <w:rsid w:val="006E258D"/>
    <w:rsid w:val="006E2A0B"/>
    <w:rsid w:val="006E4188"/>
    <w:rsid w:val="006E744A"/>
    <w:rsid w:val="006F0997"/>
    <w:rsid w:val="006F0C9C"/>
    <w:rsid w:val="006F0DE0"/>
    <w:rsid w:val="006F22A9"/>
    <w:rsid w:val="006F3758"/>
    <w:rsid w:val="006F474A"/>
    <w:rsid w:val="006F48B1"/>
    <w:rsid w:val="006F4DDF"/>
    <w:rsid w:val="0070014F"/>
    <w:rsid w:val="00700174"/>
    <w:rsid w:val="00700743"/>
    <w:rsid w:val="00702164"/>
    <w:rsid w:val="007021EC"/>
    <w:rsid w:val="007047E8"/>
    <w:rsid w:val="0070494F"/>
    <w:rsid w:val="00705D57"/>
    <w:rsid w:val="007118AC"/>
    <w:rsid w:val="007121E9"/>
    <w:rsid w:val="0071283E"/>
    <w:rsid w:val="00713941"/>
    <w:rsid w:val="00714694"/>
    <w:rsid w:val="00714E9C"/>
    <w:rsid w:val="007159E2"/>
    <w:rsid w:val="00715B6F"/>
    <w:rsid w:val="00715C07"/>
    <w:rsid w:val="0071643E"/>
    <w:rsid w:val="00720394"/>
    <w:rsid w:val="00722BD2"/>
    <w:rsid w:val="00723C96"/>
    <w:rsid w:val="0072417E"/>
    <w:rsid w:val="007257A6"/>
    <w:rsid w:val="00725F07"/>
    <w:rsid w:val="00726B05"/>
    <w:rsid w:val="00726B47"/>
    <w:rsid w:val="00727B98"/>
    <w:rsid w:val="00727E2C"/>
    <w:rsid w:val="0073029F"/>
    <w:rsid w:val="00731053"/>
    <w:rsid w:val="00732FDA"/>
    <w:rsid w:val="00733AA9"/>
    <w:rsid w:val="00734A8F"/>
    <w:rsid w:val="0073503F"/>
    <w:rsid w:val="007350FF"/>
    <w:rsid w:val="00735755"/>
    <w:rsid w:val="00735D1B"/>
    <w:rsid w:val="007362E4"/>
    <w:rsid w:val="0073759D"/>
    <w:rsid w:val="00740A5E"/>
    <w:rsid w:val="00741511"/>
    <w:rsid w:val="00742E0C"/>
    <w:rsid w:val="00743BA7"/>
    <w:rsid w:val="00746966"/>
    <w:rsid w:val="00746FAD"/>
    <w:rsid w:val="00751690"/>
    <w:rsid w:val="00752B3E"/>
    <w:rsid w:val="007537FC"/>
    <w:rsid w:val="0075531B"/>
    <w:rsid w:val="0075579D"/>
    <w:rsid w:val="007601A3"/>
    <w:rsid w:val="00760A92"/>
    <w:rsid w:val="00760ED6"/>
    <w:rsid w:val="00762843"/>
    <w:rsid w:val="0076296E"/>
    <w:rsid w:val="00764660"/>
    <w:rsid w:val="00766417"/>
    <w:rsid w:val="00767075"/>
    <w:rsid w:val="0076795E"/>
    <w:rsid w:val="007716EA"/>
    <w:rsid w:val="00773601"/>
    <w:rsid w:val="00776ECF"/>
    <w:rsid w:val="00777156"/>
    <w:rsid w:val="00777A4D"/>
    <w:rsid w:val="00777B21"/>
    <w:rsid w:val="007805F2"/>
    <w:rsid w:val="0078173F"/>
    <w:rsid w:val="00781E33"/>
    <w:rsid w:val="00782B08"/>
    <w:rsid w:val="00783DD0"/>
    <w:rsid w:val="00783EFE"/>
    <w:rsid w:val="00783FBB"/>
    <w:rsid w:val="00784180"/>
    <w:rsid w:val="007874F0"/>
    <w:rsid w:val="0079024D"/>
    <w:rsid w:val="007924D0"/>
    <w:rsid w:val="00792811"/>
    <w:rsid w:val="0079483C"/>
    <w:rsid w:val="00796123"/>
    <w:rsid w:val="00796DB9"/>
    <w:rsid w:val="007A06BE"/>
    <w:rsid w:val="007A1BED"/>
    <w:rsid w:val="007A2CEF"/>
    <w:rsid w:val="007A3D8B"/>
    <w:rsid w:val="007A53EB"/>
    <w:rsid w:val="007A5885"/>
    <w:rsid w:val="007A5DEF"/>
    <w:rsid w:val="007A6397"/>
    <w:rsid w:val="007A6ADC"/>
    <w:rsid w:val="007A7BC2"/>
    <w:rsid w:val="007B1546"/>
    <w:rsid w:val="007B24B5"/>
    <w:rsid w:val="007B278B"/>
    <w:rsid w:val="007B35DE"/>
    <w:rsid w:val="007B3789"/>
    <w:rsid w:val="007B4239"/>
    <w:rsid w:val="007B4310"/>
    <w:rsid w:val="007B4DCC"/>
    <w:rsid w:val="007B4F95"/>
    <w:rsid w:val="007B5069"/>
    <w:rsid w:val="007B5142"/>
    <w:rsid w:val="007C1E69"/>
    <w:rsid w:val="007C226F"/>
    <w:rsid w:val="007C2966"/>
    <w:rsid w:val="007C3AE9"/>
    <w:rsid w:val="007C528E"/>
    <w:rsid w:val="007C67CC"/>
    <w:rsid w:val="007C7337"/>
    <w:rsid w:val="007D0E9B"/>
    <w:rsid w:val="007D1555"/>
    <w:rsid w:val="007D157E"/>
    <w:rsid w:val="007D3283"/>
    <w:rsid w:val="007D396B"/>
    <w:rsid w:val="007D4061"/>
    <w:rsid w:val="007D4455"/>
    <w:rsid w:val="007D5BD3"/>
    <w:rsid w:val="007D6A2C"/>
    <w:rsid w:val="007D6A8D"/>
    <w:rsid w:val="007D75CA"/>
    <w:rsid w:val="007D7DC5"/>
    <w:rsid w:val="007E0EFB"/>
    <w:rsid w:val="007E13CC"/>
    <w:rsid w:val="007E2422"/>
    <w:rsid w:val="007E2504"/>
    <w:rsid w:val="007E323E"/>
    <w:rsid w:val="007E34A5"/>
    <w:rsid w:val="007E3BDD"/>
    <w:rsid w:val="007E728C"/>
    <w:rsid w:val="007E7CEB"/>
    <w:rsid w:val="007F026D"/>
    <w:rsid w:val="007F1E6E"/>
    <w:rsid w:val="007F1FEF"/>
    <w:rsid w:val="007F207A"/>
    <w:rsid w:val="007F3164"/>
    <w:rsid w:val="007F456D"/>
    <w:rsid w:val="007F51B4"/>
    <w:rsid w:val="007F52F6"/>
    <w:rsid w:val="007F5DBF"/>
    <w:rsid w:val="007F5FC4"/>
    <w:rsid w:val="007F65EC"/>
    <w:rsid w:val="007F68DA"/>
    <w:rsid w:val="007F6D86"/>
    <w:rsid w:val="007F72A4"/>
    <w:rsid w:val="007F7634"/>
    <w:rsid w:val="007F7A89"/>
    <w:rsid w:val="008027DB"/>
    <w:rsid w:val="0080604E"/>
    <w:rsid w:val="008065B3"/>
    <w:rsid w:val="008077E9"/>
    <w:rsid w:val="00807F24"/>
    <w:rsid w:val="00810C8E"/>
    <w:rsid w:val="00813C2B"/>
    <w:rsid w:val="00815614"/>
    <w:rsid w:val="008159CD"/>
    <w:rsid w:val="00816C67"/>
    <w:rsid w:val="008170CD"/>
    <w:rsid w:val="0081795C"/>
    <w:rsid w:val="008205A8"/>
    <w:rsid w:val="00820DED"/>
    <w:rsid w:val="008214C4"/>
    <w:rsid w:val="00823AD9"/>
    <w:rsid w:val="008243FA"/>
    <w:rsid w:val="00824531"/>
    <w:rsid w:val="00824878"/>
    <w:rsid w:val="008250C1"/>
    <w:rsid w:val="008252B7"/>
    <w:rsid w:val="00826256"/>
    <w:rsid w:val="00830446"/>
    <w:rsid w:val="00830755"/>
    <w:rsid w:val="00830B39"/>
    <w:rsid w:val="008311A6"/>
    <w:rsid w:val="00831661"/>
    <w:rsid w:val="00833099"/>
    <w:rsid w:val="008350CE"/>
    <w:rsid w:val="00836053"/>
    <w:rsid w:val="00837826"/>
    <w:rsid w:val="008409F5"/>
    <w:rsid w:val="00841428"/>
    <w:rsid w:val="00841EC7"/>
    <w:rsid w:val="00841FB7"/>
    <w:rsid w:val="00842164"/>
    <w:rsid w:val="008421A9"/>
    <w:rsid w:val="0084288F"/>
    <w:rsid w:val="0084378B"/>
    <w:rsid w:val="00843FA1"/>
    <w:rsid w:val="00845040"/>
    <w:rsid w:val="008452AA"/>
    <w:rsid w:val="00845994"/>
    <w:rsid w:val="00846775"/>
    <w:rsid w:val="00846F57"/>
    <w:rsid w:val="00850E42"/>
    <w:rsid w:val="008513E9"/>
    <w:rsid w:val="0085256C"/>
    <w:rsid w:val="00852BDC"/>
    <w:rsid w:val="00853B09"/>
    <w:rsid w:val="0085599C"/>
    <w:rsid w:val="008566C7"/>
    <w:rsid w:val="0086334D"/>
    <w:rsid w:val="00863B6B"/>
    <w:rsid w:val="00863F3C"/>
    <w:rsid w:val="0086449F"/>
    <w:rsid w:val="00865C1F"/>
    <w:rsid w:val="00867773"/>
    <w:rsid w:val="008729B5"/>
    <w:rsid w:val="00874419"/>
    <w:rsid w:val="00874CBB"/>
    <w:rsid w:val="0088032F"/>
    <w:rsid w:val="00880963"/>
    <w:rsid w:val="00880EC2"/>
    <w:rsid w:val="00882548"/>
    <w:rsid w:val="00882980"/>
    <w:rsid w:val="00882C6A"/>
    <w:rsid w:val="008860BD"/>
    <w:rsid w:val="0088780A"/>
    <w:rsid w:val="00891900"/>
    <w:rsid w:val="00893C41"/>
    <w:rsid w:val="00893C72"/>
    <w:rsid w:val="008961E9"/>
    <w:rsid w:val="008969E7"/>
    <w:rsid w:val="00897690"/>
    <w:rsid w:val="008A006B"/>
    <w:rsid w:val="008A15D5"/>
    <w:rsid w:val="008A1A7D"/>
    <w:rsid w:val="008A2EE7"/>
    <w:rsid w:val="008A3A3B"/>
    <w:rsid w:val="008A5DDA"/>
    <w:rsid w:val="008A798C"/>
    <w:rsid w:val="008A7A4E"/>
    <w:rsid w:val="008B0146"/>
    <w:rsid w:val="008B0806"/>
    <w:rsid w:val="008B08BF"/>
    <w:rsid w:val="008B0E20"/>
    <w:rsid w:val="008B17BB"/>
    <w:rsid w:val="008B2AC7"/>
    <w:rsid w:val="008B2B47"/>
    <w:rsid w:val="008B30DB"/>
    <w:rsid w:val="008B333F"/>
    <w:rsid w:val="008B3464"/>
    <w:rsid w:val="008B3D72"/>
    <w:rsid w:val="008B6A0C"/>
    <w:rsid w:val="008C0BEA"/>
    <w:rsid w:val="008C184D"/>
    <w:rsid w:val="008C1926"/>
    <w:rsid w:val="008C2CC6"/>
    <w:rsid w:val="008C369D"/>
    <w:rsid w:val="008C4495"/>
    <w:rsid w:val="008C4968"/>
    <w:rsid w:val="008C4F65"/>
    <w:rsid w:val="008C56D6"/>
    <w:rsid w:val="008C69C8"/>
    <w:rsid w:val="008C69F2"/>
    <w:rsid w:val="008C7F2F"/>
    <w:rsid w:val="008D0131"/>
    <w:rsid w:val="008D0578"/>
    <w:rsid w:val="008D10F1"/>
    <w:rsid w:val="008D289C"/>
    <w:rsid w:val="008D6B16"/>
    <w:rsid w:val="008E118C"/>
    <w:rsid w:val="008E39E3"/>
    <w:rsid w:val="008E5094"/>
    <w:rsid w:val="008E6656"/>
    <w:rsid w:val="008E6F5F"/>
    <w:rsid w:val="008F11E5"/>
    <w:rsid w:val="008F1562"/>
    <w:rsid w:val="008F2155"/>
    <w:rsid w:val="008F2627"/>
    <w:rsid w:val="008F3854"/>
    <w:rsid w:val="008F4BA2"/>
    <w:rsid w:val="008F5026"/>
    <w:rsid w:val="008F5F30"/>
    <w:rsid w:val="00900072"/>
    <w:rsid w:val="00901066"/>
    <w:rsid w:val="00901B26"/>
    <w:rsid w:val="00902984"/>
    <w:rsid w:val="00902E86"/>
    <w:rsid w:val="009044F5"/>
    <w:rsid w:val="00904B41"/>
    <w:rsid w:val="00905DF8"/>
    <w:rsid w:val="00906436"/>
    <w:rsid w:val="00907D04"/>
    <w:rsid w:val="00907D2F"/>
    <w:rsid w:val="00910F26"/>
    <w:rsid w:val="00911D94"/>
    <w:rsid w:val="00913438"/>
    <w:rsid w:val="009134AC"/>
    <w:rsid w:val="00917329"/>
    <w:rsid w:val="00917978"/>
    <w:rsid w:val="00920E6D"/>
    <w:rsid w:val="009227A9"/>
    <w:rsid w:val="00922B00"/>
    <w:rsid w:val="00922D3E"/>
    <w:rsid w:val="0092339B"/>
    <w:rsid w:val="00924829"/>
    <w:rsid w:val="0092602A"/>
    <w:rsid w:val="0092628D"/>
    <w:rsid w:val="00926E51"/>
    <w:rsid w:val="00933F26"/>
    <w:rsid w:val="00934D3B"/>
    <w:rsid w:val="00936E52"/>
    <w:rsid w:val="00937916"/>
    <w:rsid w:val="0094000C"/>
    <w:rsid w:val="0094009C"/>
    <w:rsid w:val="0094138A"/>
    <w:rsid w:val="00942F55"/>
    <w:rsid w:val="00943150"/>
    <w:rsid w:val="00945CA1"/>
    <w:rsid w:val="00945DB3"/>
    <w:rsid w:val="009462DE"/>
    <w:rsid w:val="00950441"/>
    <w:rsid w:val="00951393"/>
    <w:rsid w:val="009524D4"/>
    <w:rsid w:val="009577E0"/>
    <w:rsid w:val="00957A27"/>
    <w:rsid w:val="00961168"/>
    <w:rsid w:val="00961C13"/>
    <w:rsid w:val="00961D4C"/>
    <w:rsid w:val="00962AD0"/>
    <w:rsid w:val="009630ED"/>
    <w:rsid w:val="0096343C"/>
    <w:rsid w:val="00965D7F"/>
    <w:rsid w:val="00970168"/>
    <w:rsid w:val="00973E0F"/>
    <w:rsid w:val="00974891"/>
    <w:rsid w:val="009755F4"/>
    <w:rsid w:val="00975781"/>
    <w:rsid w:val="0097589E"/>
    <w:rsid w:val="00975BD4"/>
    <w:rsid w:val="00980D56"/>
    <w:rsid w:val="009841F5"/>
    <w:rsid w:val="00984406"/>
    <w:rsid w:val="00984D40"/>
    <w:rsid w:val="0098538D"/>
    <w:rsid w:val="0098551D"/>
    <w:rsid w:val="0098671B"/>
    <w:rsid w:val="009870C2"/>
    <w:rsid w:val="00987785"/>
    <w:rsid w:val="009901A6"/>
    <w:rsid w:val="00991DAA"/>
    <w:rsid w:val="00991DB3"/>
    <w:rsid w:val="00992101"/>
    <w:rsid w:val="009925A6"/>
    <w:rsid w:val="00992BFB"/>
    <w:rsid w:val="009940AE"/>
    <w:rsid w:val="0099441B"/>
    <w:rsid w:val="00994730"/>
    <w:rsid w:val="00995622"/>
    <w:rsid w:val="0099744C"/>
    <w:rsid w:val="00997CB6"/>
    <w:rsid w:val="00997D62"/>
    <w:rsid w:val="009A05BF"/>
    <w:rsid w:val="009A21D3"/>
    <w:rsid w:val="009A2974"/>
    <w:rsid w:val="009A29AB"/>
    <w:rsid w:val="009A3ACB"/>
    <w:rsid w:val="009A3D3C"/>
    <w:rsid w:val="009A53B5"/>
    <w:rsid w:val="009A5EE9"/>
    <w:rsid w:val="009A7118"/>
    <w:rsid w:val="009A7662"/>
    <w:rsid w:val="009B01FC"/>
    <w:rsid w:val="009B2D65"/>
    <w:rsid w:val="009B3B7C"/>
    <w:rsid w:val="009B4B50"/>
    <w:rsid w:val="009B4C41"/>
    <w:rsid w:val="009B5323"/>
    <w:rsid w:val="009B67D8"/>
    <w:rsid w:val="009B776E"/>
    <w:rsid w:val="009C00F1"/>
    <w:rsid w:val="009C1B9D"/>
    <w:rsid w:val="009C2D90"/>
    <w:rsid w:val="009C2E05"/>
    <w:rsid w:val="009C3595"/>
    <w:rsid w:val="009C448A"/>
    <w:rsid w:val="009C44C6"/>
    <w:rsid w:val="009C6BE5"/>
    <w:rsid w:val="009C7A21"/>
    <w:rsid w:val="009D1AA4"/>
    <w:rsid w:val="009D3549"/>
    <w:rsid w:val="009D3DF4"/>
    <w:rsid w:val="009D449D"/>
    <w:rsid w:val="009D465A"/>
    <w:rsid w:val="009D539E"/>
    <w:rsid w:val="009D79E4"/>
    <w:rsid w:val="009D7EED"/>
    <w:rsid w:val="009E00AE"/>
    <w:rsid w:val="009E1663"/>
    <w:rsid w:val="009E1905"/>
    <w:rsid w:val="009E1970"/>
    <w:rsid w:val="009E1EDF"/>
    <w:rsid w:val="009E2AB1"/>
    <w:rsid w:val="009E44CC"/>
    <w:rsid w:val="009E55F5"/>
    <w:rsid w:val="009E5FA2"/>
    <w:rsid w:val="009F189C"/>
    <w:rsid w:val="009F1B52"/>
    <w:rsid w:val="009F26D3"/>
    <w:rsid w:val="009F2C54"/>
    <w:rsid w:val="009F336D"/>
    <w:rsid w:val="009F473C"/>
    <w:rsid w:val="009F4948"/>
    <w:rsid w:val="009F4E6B"/>
    <w:rsid w:val="009F5FCB"/>
    <w:rsid w:val="009F7315"/>
    <w:rsid w:val="00A01FAA"/>
    <w:rsid w:val="00A02A35"/>
    <w:rsid w:val="00A03607"/>
    <w:rsid w:val="00A0398C"/>
    <w:rsid w:val="00A05B94"/>
    <w:rsid w:val="00A05BA4"/>
    <w:rsid w:val="00A0618C"/>
    <w:rsid w:val="00A158A3"/>
    <w:rsid w:val="00A16305"/>
    <w:rsid w:val="00A178D5"/>
    <w:rsid w:val="00A23AA8"/>
    <w:rsid w:val="00A255B9"/>
    <w:rsid w:val="00A26421"/>
    <w:rsid w:val="00A32565"/>
    <w:rsid w:val="00A357D4"/>
    <w:rsid w:val="00A363B0"/>
    <w:rsid w:val="00A373E9"/>
    <w:rsid w:val="00A378C8"/>
    <w:rsid w:val="00A400F6"/>
    <w:rsid w:val="00A40CDF"/>
    <w:rsid w:val="00A40CFA"/>
    <w:rsid w:val="00A40D89"/>
    <w:rsid w:val="00A40FA6"/>
    <w:rsid w:val="00A41111"/>
    <w:rsid w:val="00A41563"/>
    <w:rsid w:val="00A427D0"/>
    <w:rsid w:val="00A44B8B"/>
    <w:rsid w:val="00A45B25"/>
    <w:rsid w:val="00A469FA"/>
    <w:rsid w:val="00A508C1"/>
    <w:rsid w:val="00A52802"/>
    <w:rsid w:val="00A534F1"/>
    <w:rsid w:val="00A53AD2"/>
    <w:rsid w:val="00A53C47"/>
    <w:rsid w:val="00A55FA6"/>
    <w:rsid w:val="00A56350"/>
    <w:rsid w:val="00A5663B"/>
    <w:rsid w:val="00A574D8"/>
    <w:rsid w:val="00A60424"/>
    <w:rsid w:val="00A613CF"/>
    <w:rsid w:val="00A618E3"/>
    <w:rsid w:val="00A62383"/>
    <w:rsid w:val="00A63564"/>
    <w:rsid w:val="00A651B3"/>
    <w:rsid w:val="00A65807"/>
    <w:rsid w:val="00A66C79"/>
    <w:rsid w:val="00A67496"/>
    <w:rsid w:val="00A702C3"/>
    <w:rsid w:val="00A71B65"/>
    <w:rsid w:val="00A725F2"/>
    <w:rsid w:val="00A72FA3"/>
    <w:rsid w:val="00A7434E"/>
    <w:rsid w:val="00A74830"/>
    <w:rsid w:val="00A758C0"/>
    <w:rsid w:val="00A75D66"/>
    <w:rsid w:val="00A76AB4"/>
    <w:rsid w:val="00A80A71"/>
    <w:rsid w:val="00A81CD7"/>
    <w:rsid w:val="00A82F8D"/>
    <w:rsid w:val="00A835B5"/>
    <w:rsid w:val="00A84543"/>
    <w:rsid w:val="00A8535F"/>
    <w:rsid w:val="00A86F43"/>
    <w:rsid w:val="00A9014D"/>
    <w:rsid w:val="00A90280"/>
    <w:rsid w:val="00A91AB4"/>
    <w:rsid w:val="00A92042"/>
    <w:rsid w:val="00A92113"/>
    <w:rsid w:val="00A932DD"/>
    <w:rsid w:val="00A93737"/>
    <w:rsid w:val="00A94CF5"/>
    <w:rsid w:val="00A962AF"/>
    <w:rsid w:val="00AA04E0"/>
    <w:rsid w:val="00AA4007"/>
    <w:rsid w:val="00AA4A19"/>
    <w:rsid w:val="00AA4AF2"/>
    <w:rsid w:val="00AA4B6B"/>
    <w:rsid w:val="00AA4B94"/>
    <w:rsid w:val="00AA4E22"/>
    <w:rsid w:val="00AA5AE2"/>
    <w:rsid w:val="00AA6AA5"/>
    <w:rsid w:val="00AB0213"/>
    <w:rsid w:val="00AB0A46"/>
    <w:rsid w:val="00AB2715"/>
    <w:rsid w:val="00AB5EDB"/>
    <w:rsid w:val="00AB60FE"/>
    <w:rsid w:val="00AB6242"/>
    <w:rsid w:val="00AC28DF"/>
    <w:rsid w:val="00AC4416"/>
    <w:rsid w:val="00AD0C75"/>
    <w:rsid w:val="00AD1090"/>
    <w:rsid w:val="00AD3DFE"/>
    <w:rsid w:val="00AD4619"/>
    <w:rsid w:val="00AD6AFB"/>
    <w:rsid w:val="00AD782E"/>
    <w:rsid w:val="00AE0A5E"/>
    <w:rsid w:val="00AE154A"/>
    <w:rsid w:val="00AE1EC2"/>
    <w:rsid w:val="00AE2788"/>
    <w:rsid w:val="00AE407C"/>
    <w:rsid w:val="00AE43DA"/>
    <w:rsid w:val="00AE4515"/>
    <w:rsid w:val="00AE4CE4"/>
    <w:rsid w:val="00AE5D31"/>
    <w:rsid w:val="00AE6770"/>
    <w:rsid w:val="00AE7AF2"/>
    <w:rsid w:val="00AF5D57"/>
    <w:rsid w:val="00AF64C5"/>
    <w:rsid w:val="00AF6A17"/>
    <w:rsid w:val="00AF7031"/>
    <w:rsid w:val="00B007C0"/>
    <w:rsid w:val="00B008C5"/>
    <w:rsid w:val="00B00F4C"/>
    <w:rsid w:val="00B0182E"/>
    <w:rsid w:val="00B035BF"/>
    <w:rsid w:val="00B03807"/>
    <w:rsid w:val="00B03ABC"/>
    <w:rsid w:val="00B055E9"/>
    <w:rsid w:val="00B055EC"/>
    <w:rsid w:val="00B062B7"/>
    <w:rsid w:val="00B063D5"/>
    <w:rsid w:val="00B06F80"/>
    <w:rsid w:val="00B0731C"/>
    <w:rsid w:val="00B116A1"/>
    <w:rsid w:val="00B11C56"/>
    <w:rsid w:val="00B121EC"/>
    <w:rsid w:val="00B13D34"/>
    <w:rsid w:val="00B159C7"/>
    <w:rsid w:val="00B15E7A"/>
    <w:rsid w:val="00B16BBC"/>
    <w:rsid w:val="00B16BC2"/>
    <w:rsid w:val="00B204B1"/>
    <w:rsid w:val="00B2105D"/>
    <w:rsid w:val="00B21148"/>
    <w:rsid w:val="00B2256F"/>
    <w:rsid w:val="00B22A42"/>
    <w:rsid w:val="00B234FB"/>
    <w:rsid w:val="00B26764"/>
    <w:rsid w:val="00B26E99"/>
    <w:rsid w:val="00B26F1F"/>
    <w:rsid w:val="00B30421"/>
    <w:rsid w:val="00B34459"/>
    <w:rsid w:val="00B34BB9"/>
    <w:rsid w:val="00B34BD7"/>
    <w:rsid w:val="00B353E3"/>
    <w:rsid w:val="00B4452B"/>
    <w:rsid w:val="00B449FD"/>
    <w:rsid w:val="00B4529F"/>
    <w:rsid w:val="00B47636"/>
    <w:rsid w:val="00B47799"/>
    <w:rsid w:val="00B47965"/>
    <w:rsid w:val="00B509B8"/>
    <w:rsid w:val="00B51D9A"/>
    <w:rsid w:val="00B52097"/>
    <w:rsid w:val="00B53E4B"/>
    <w:rsid w:val="00B60BCC"/>
    <w:rsid w:val="00B61C45"/>
    <w:rsid w:val="00B6434C"/>
    <w:rsid w:val="00B650B7"/>
    <w:rsid w:val="00B6770B"/>
    <w:rsid w:val="00B713E4"/>
    <w:rsid w:val="00B75E74"/>
    <w:rsid w:val="00B76363"/>
    <w:rsid w:val="00B80A90"/>
    <w:rsid w:val="00B81E90"/>
    <w:rsid w:val="00B8206F"/>
    <w:rsid w:val="00B8340F"/>
    <w:rsid w:val="00B84753"/>
    <w:rsid w:val="00B84B01"/>
    <w:rsid w:val="00B91D51"/>
    <w:rsid w:val="00B92B41"/>
    <w:rsid w:val="00B944B5"/>
    <w:rsid w:val="00B95F1C"/>
    <w:rsid w:val="00B9715A"/>
    <w:rsid w:val="00BA324D"/>
    <w:rsid w:val="00BA5D3E"/>
    <w:rsid w:val="00BA7757"/>
    <w:rsid w:val="00BA7B37"/>
    <w:rsid w:val="00BA7D4D"/>
    <w:rsid w:val="00BB002B"/>
    <w:rsid w:val="00BB0949"/>
    <w:rsid w:val="00BB0DC4"/>
    <w:rsid w:val="00BB1416"/>
    <w:rsid w:val="00BB3B6C"/>
    <w:rsid w:val="00BB3EDD"/>
    <w:rsid w:val="00BB3FF8"/>
    <w:rsid w:val="00BB652C"/>
    <w:rsid w:val="00BB68CB"/>
    <w:rsid w:val="00BB757E"/>
    <w:rsid w:val="00BC34D2"/>
    <w:rsid w:val="00BC4163"/>
    <w:rsid w:val="00BC422F"/>
    <w:rsid w:val="00BC7741"/>
    <w:rsid w:val="00BC7F39"/>
    <w:rsid w:val="00BD11D8"/>
    <w:rsid w:val="00BD3BD5"/>
    <w:rsid w:val="00BD53F7"/>
    <w:rsid w:val="00BD5DEB"/>
    <w:rsid w:val="00BD79D5"/>
    <w:rsid w:val="00BD7C80"/>
    <w:rsid w:val="00BD7F93"/>
    <w:rsid w:val="00BE050B"/>
    <w:rsid w:val="00BE1439"/>
    <w:rsid w:val="00BE145F"/>
    <w:rsid w:val="00BE4402"/>
    <w:rsid w:val="00BE589F"/>
    <w:rsid w:val="00BE5939"/>
    <w:rsid w:val="00BE6DDE"/>
    <w:rsid w:val="00BF0060"/>
    <w:rsid w:val="00BF152A"/>
    <w:rsid w:val="00BF2622"/>
    <w:rsid w:val="00BF28D6"/>
    <w:rsid w:val="00BF2C7B"/>
    <w:rsid w:val="00BF4337"/>
    <w:rsid w:val="00BF52A1"/>
    <w:rsid w:val="00BF55A0"/>
    <w:rsid w:val="00BF5B47"/>
    <w:rsid w:val="00BF6681"/>
    <w:rsid w:val="00BF6955"/>
    <w:rsid w:val="00BF6A71"/>
    <w:rsid w:val="00BF7422"/>
    <w:rsid w:val="00C00F09"/>
    <w:rsid w:val="00C0175D"/>
    <w:rsid w:val="00C01BCD"/>
    <w:rsid w:val="00C01E45"/>
    <w:rsid w:val="00C0337D"/>
    <w:rsid w:val="00C04F1F"/>
    <w:rsid w:val="00C12422"/>
    <w:rsid w:val="00C133C3"/>
    <w:rsid w:val="00C14D79"/>
    <w:rsid w:val="00C150E8"/>
    <w:rsid w:val="00C16883"/>
    <w:rsid w:val="00C205F0"/>
    <w:rsid w:val="00C216FC"/>
    <w:rsid w:val="00C220EE"/>
    <w:rsid w:val="00C23FEA"/>
    <w:rsid w:val="00C24939"/>
    <w:rsid w:val="00C24F63"/>
    <w:rsid w:val="00C26EE5"/>
    <w:rsid w:val="00C27A3C"/>
    <w:rsid w:val="00C31423"/>
    <w:rsid w:val="00C32A9E"/>
    <w:rsid w:val="00C33EC2"/>
    <w:rsid w:val="00C351AC"/>
    <w:rsid w:val="00C36CAB"/>
    <w:rsid w:val="00C402F0"/>
    <w:rsid w:val="00C418E6"/>
    <w:rsid w:val="00C42DC3"/>
    <w:rsid w:val="00C430E1"/>
    <w:rsid w:val="00C43E7C"/>
    <w:rsid w:val="00C45037"/>
    <w:rsid w:val="00C457E7"/>
    <w:rsid w:val="00C463AC"/>
    <w:rsid w:val="00C46B93"/>
    <w:rsid w:val="00C46C6C"/>
    <w:rsid w:val="00C46F4C"/>
    <w:rsid w:val="00C479EC"/>
    <w:rsid w:val="00C50C9F"/>
    <w:rsid w:val="00C50E62"/>
    <w:rsid w:val="00C51DD9"/>
    <w:rsid w:val="00C54497"/>
    <w:rsid w:val="00C554C2"/>
    <w:rsid w:val="00C56FAB"/>
    <w:rsid w:val="00C6000B"/>
    <w:rsid w:val="00C6037B"/>
    <w:rsid w:val="00C61039"/>
    <w:rsid w:val="00C61717"/>
    <w:rsid w:val="00C61BED"/>
    <w:rsid w:val="00C62368"/>
    <w:rsid w:val="00C624BD"/>
    <w:rsid w:val="00C62786"/>
    <w:rsid w:val="00C65653"/>
    <w:rsid w:val="00C656FB"/>
    <w:rsid w:val="00C66617"/>
    <w:rsid w:val="00C67461"/>
    <w:rsid w:val="00C675FF"/>
    <w:rsid w:val="00C71392"/>
    <w:rsid w:val="00C73616"/>
    <w:rsid w:val="00C73BC6"/>
    <w:rsid w:val="00C73E05"/>
    <w:rsid w:val="00C74835"/>
    <w:rsid w:val="00C76AA5"/>
    <w:rsid w:val="00C777F9"/>
    <w:rsid w:val="00C80214"/>
    <w:rsid w:val="00C805B9"/>
    <w:rsid w:val="00C82390"/>
    <w:rsid w:val="00C832EA"/>
    <w:rsid w:val="00C843E3"/>
    <w:rsid w:val="00C84D9C"/>
    <w:rsid w:val="00C85A93"/>
    <w:rsid w:val="00C8690B"/>
    <w:rsid w:val="00C86966"/>
    <w:rsid w:val="00C869AE"/>
    <w:rsid w:val="00C90615"/>
    <w:rsid w:val="00C909F9"/>
    <w:rsid w:val="00C91DAA"/>
    <w:rsid w:val="00C93065"/>
    <w:rsid w:val="00C9457E"/>
    <w:rsid w:val="00C945E2"/>
    <w:rsid w:val="00C95731"/>
    <w:rsid w:val="00C9611A"/>
    <w:rsid w:val="00CA0A20"/>
    <w:rsid w:val="00CA204D"/>
    <w:rsid w:val="00CA3C2A"/>
    <w:rsid w:val="00CA4156"/>
    <w:rsid w:val="00CA4FDE"/>
    <w:rsid w:val="00CA50C1"/>
    <w:rsid w:val="00CA51F5"/>
    <w:rsid w:val="00CA52FC"/>
    <w:rsid w:val="00CA68E6"/>
    <w:rsid w:val="00CA7AF6"/>
    <w:rsid w:val="00CA7B92"/>
    <w:rsid w:val="00CA7F74"/>
    <w:rsid w:val="00CB00D0"/>
    <w:rsid w:val="00CB33D7"/>
    <w:rsid w:val="00CB6328"/>
    <w:rsid w:val="00CB775A"/>
    <w:rsid w:val="00CC0001"/>
    <w:rsid w:val="00CC306A"/>
    <w:rsid w:val="00CC474D"/>
    <w:rsid w:val="00CC5529"/>
    <w:rsid w:val="00CC567D"/>
    <w:rsid w:val="00CC5CB5"/>
    <w:rsid w:val="00CC655C"/>
    <w:rsid w:val="00CC6AF5"/>
    <w:rsid w:val="00CC7CF4"/>
    <w:rsid w:val="00CD37A8"/>
    <w:rsid w:val="00CD3C53"/>
    <w:rsid w:val="00CD42A3"/>
    <w:rsid w:val="00CD464E"/>
    <w:rsid w:val="00CD46C9"/>
    <w:rsid w:val="00CE2E79"/>
    <w:rsid w:val="00CE4C11"/>
    <w:rsid w:val="00CE6A0D"/>
    <w:rsid w:val="00CE6C16"/>
    <w:rsid w:val="00CF248B"/>
    <w:rsid w:val="00CF2A32"/>
    <w:rsid w:val="00CF5FC0"/>
    <w:rsid w:val="00CF613B"/>
    <w:rsid w:val="00CF6597"/>
    <w:rsid w:val="00CF7FB0"/>
    <w:rsid w:val="00D013B3"/>
    <w:rsid w:val="00D05209"/>
    <w:rsid w:val="00D069D3"/>
    <w:rsid w:val="00D11548"/>
    <w:rsid w:val="00D11D3A"/>
    <w:rsid w:val="00D143EE"/>
    <w:rsid w:val="00D159CE"/>
    <w:rsid w:val="00D15D2E"/>
    <w:rsid w:val="00D17D60"/>
    <w:rsid w:val="00D17D8D"/>
    <w:rsid w:val="00D17EF4"/>
    <w:rsid w:val="00D232FC"/>
    <w:rsid w:val="00D2491A"/>
    <w:rsid w:val="00D252D2"/>
    <w:rsid w:val="00D33BDA"/>
    <w:rsid w:val="00D3531D"/>
    <w:rsid w:val="00D37482"/>
    <w:rsid w:val="00D40045"/>
    <w:rsid w:val="00D40A85"/>
    <w:rsid w:val="00D46EFD"/>
    <w:rsid w:val="00D46FBF"/>
    <w:rsid w:val="00D47D78"/>
    <w:rsid w:val="00D5192E"/>
    <w:rsid w:val="00D52ED9"/>
    <w:rsid w:val="00D5461D"/>
    <w:rsid w:val="00D55E87"/>
    <w:rsid w:val="00D57372"/>
    <w:rsid w:val="00D6028E"/>
    <w:rsid w:val="00D60F78"/>
    <w:rsid w:val="00D61CB7"/>
    <w:rsid w:val="00D61CDC"/>
    <w:rsid w:val="00D62A6E"/>
    <w:rsid w:val="00D62D9C"/>
    <w:rsid w:val="00D635C9"/>
    <w:rsid w:val="00D63E7B"/>
    <w:rsid w:val="00D649F2"/>
    <w:rsid w:val="00D662E9"/>
    <w:rsid w:val="00D66989"/>
    <w:rsid w:val="00D674C2"/>
    <w:rsid w:val="00D678C9"/>
    <w:rsid w:val="00D714F7"/>
    <w:rsid w:val="00D716C7"/>
    <w:rsid w:val="00D71B5D"/>
    <w:rsid w:val="00D72683"/>
    <w:rsid w:val="00D73123"/>
    <w:rsid w:val="00D7376F"/>
    <w:rsid w:val="00D73C7F"/>
    <w:rsid w:val="00D742C2"/>
    <w:rsid w:val="00D758D1"/>
    <w:rsid w:val="00D7592E"/>
    <w:rsid w:val="00D7689D"/>
    <w:rsid w:val="00D80B62"/>
    <w:rsid w:val="00D82FF2"/>
    <w:rsid w:val="00D835F0"/>
    <w:rsid w:val="00D837C8"/>
    <w:rsid w:val="00D85083"/>
    <w:rsid w:val="00D85785"/>
    <w:rsid w:val="00D860DF"/>
    <w:rsid w:val="00D86FF2"/>
    <w:rsid w:val="00D90478"/>
    <w:rsid w:val="00D90E5D"/>
    <w:rsid w:val="00D911E2"/>
    <w:rsid w:val="00D91C9B"/>
    <w:rsid w:val="00D924B8"/>
    <w:rsid w:val="00D92E90"/>
    <w:rsid w:val="00D95404"/>
    <w:rsid w:val="00D95DC7"/>
    <w:rsid w:val="00D9670B"/>
    <w:rsid w:val="00DA024C"/>
    <w:rsid w:val="00DA04A1"/>
    <w:rsid w:val="00DA09B6"/>
    <w:rsid w:val="00DA0E46"/>
    <w:rsid w:val="00DA2343"/>
    <w:rsid w:val="00DA2508"/>
    <w:rsid w:val="00DA531F"/>
    <w:rsid w:val="00DA5D17"/>
    <w:rsid w:val="00DA70D3"/>
    <w:rsid w:val="00DA7667"/>
    <w:rsid w:val="00DB082A"/>
    <w:rsid w:val="00DB1836"/>
    <w:rsid w:val="00DB21B2"/>
    <w:rsid w:val="00DB241F"/>
    <w:rsid w:val="00DB33AB"/>
    <w:rsid w:val="00DB3AEB"/>
    <w:rsid w:val="00DB40A5"/>
    <w:rsid w:val="00DB4537"/>
    <w:rsid w:val="00DC0AA3"/>
    <w:rsid w:val="00DC1DC5"/>
    <w:rsid w:val="00DC648B"/>
    <w:rsid w:val="00DD16A8"/>
    <w:rsid w:val="00DD174C"/>
    <w:rsid w:val="00DD1C47"/>
    <w:rsid w:val="00DD3197"/>
    <w:rsid w:val="00DD583F"/>
    <w:rsid w:val="00DD6F43"/>
    <w:rsid w:val="00DE058A"/>
    <w:rsid w:val="00DE15A8"/>
    <w:rsid w:val="00DE19E3"/>
    <w:rsid w:val="00DE1A9F"/>
    <w:rsid w:val="00DE3B12"/>
    <w:rsid w:val="00DE4116"/>
    <w:rsid w:val="00DE533C"/>
    <w:rsid w:val="00DE7F3D"/>
    <w:rsid w:val="00DE7F8F"/>
    <w:rsid w:val="00DF086A"/>
    <w:rsid w:val="00DF3E24"/>
    <w:rsid w:val="00DF3F4F"/>
    <w:rsid w:val="00DF43F6"/>
    <w:rsid w:val="00DF50A2"/>
    <w:rsid w:val="00DF6E50"/>
    <w:rsid w:val="00E0733A"/>
    <w:rsid w:val="00E1037A"/>
    <w:rsid w:val="00E10DBB"/>
    <w:rsid w:val="00E120B8"/>
    <w:rsid w:val="00E12E15"/>
    <w:rsid w:val="00E1316D"/>
    <w:rsid w:val="00E147D6"/>
    <w:rsid w:val="00E16C1C"/>
    <w:rsid w:val="00E16E48"/>
    <w:rsid w:val="00E1759F"/>
    <w:rsid w:val="00E17B8F"/>
    <w:rsid w:val="00E204FB"/>
    <w:rsid w:val="00E20682"/>
    <w:rsid w:val="00E20DAD"/>
    <w:rsid w:val="00E22917"/>
    <w:rsid w:val="00E22FFD"/>
    <w:rsid w:val="00E23CFB"/>
    <w:rsid w:val="00E240DA"/>
    <w:rsid w:val="00E255DC"/>
    <w:rsid w:val="00E27DF4"/>
    <w:rsid w:val="00E30749"/>
    <w:rsid w:val="00E30AA5"/>
    <w:rsid w:val="00E31417"/>
    <w:rsid w:val="00E32BEF"/>
    <w:rsid w:val="00E33B4E"/>
    <w:rsid w:val="00E33EB2"/>
    <w:rsid w:val="00E34BD3"/>
    <w:rsid w:val="00E35125"/>
    <w:rsid w:val="00E35754"/>
    <w:rsid w:val="00E3638D"/>
    <w:rsid w:val="00E36BAF"/>
    <w:rsid w:val="00E36C36"/>
    <w:rsid w:val="00E3725B"/>
    <w:rsid w:val="00E4463F"/>
    <w:rsid w:val="00E448E1"/>
    <w:rsid w:val="00E459DE"/>
    <w:rsid w:val="00E47AB0"/>
    <w:rsid w:val="00E47D35"/>
    <w:rsid w:val="00E503C5"/>
    <w:rsid w:val="00E50542"/>
    <w:rsid w:val="00E5108C"/>
    <w:rsid w:val="00E51521"/>
    <w:rsid w:val="00E5185B"/>
    <w:rsid w:val="00E51B2B"/>
    <w:rsid w:val="00E51E87"/>
    <w:rsid w:val="00E53EFC"/>
    <w:rsid w:val="00E5459B"/>
    <w:rsid w:val="00E561EE"/>
    <w:rsid w:val="00E61AE3"/>
    <w:rsid w:val="00E62B67"/>
    <w:rsid w:val="00E63199"/>
    <w:rsid w:val="00E638EC"/>
    <w:rsid w:val="00E65620"/>
    <w:rsid w:val="00E66117"/>
    <w:rsid w:val="00E704AD"/>
    <w:rsid w:val="00E708CE"/>
    <w:rsid w:val="00E712C4"/>
    <w:rsid w:val="00E71495"/>
    <w:rsid w:val="00E7172F"/>
    <w:rsid w:val="00E72946"/>
    <w:rsid w:val="00E72FAE"/>
    <w:rsid w:val="00E7315B"/>
    <w:rsid w:val="00E756C8"/>
    <w:rsid w:val="00E75875"/>
    <w:rsid w:val="00E765B0"/>
    <w:rsid w:val="00E76ED6"/>
    <w:rsid w:val="00E80C14"/>
    <w:rsid w:val="00E81846"/>
    <w:rsid w:val="00E81E54"/>
    <w:rsid w:val="00E834E3"/>
    <w:rsid w:val="00E83D18"/>
    <w:rsid w:val="00E8653E"/>
    <w:rsid w:val="00E86AD6"/>
    <w:rsid w:val="00E86FC6"/>
    <w:rsid w:val="00E877B7"/>
    <w:rsid w:val="00E91D48"/>
    <w:rsid w:val="00E937BE"/>
    <w:rsid w:val="00E93A6D"/>
    <w:rsid w:val="00E944AD"/>
    <w:rsid w:val="00E95788"/>
    <w:rsid w:val="00E9623C"/>
    <w:rsid w:val="00E96AA2"/>
    <w:rsid w:val="00E96D15"/>
    <w:rsid w:val="00E979A9"/>
    <w:rsid w:val="00EA06B8"/>
    <w:rsid w:val="00EA1BD8"/>
    <w:rsid w:val="00EA20F0"/>
    <w:rsid w:val="00EA3182"/>
    <w:rsid w:val="00EA40E6"/>
    <w:rsid w:val="00EA55FF"/>
    <w:rsid w:val="00EA724A"/>
    <w:rsid w:val="00EA7297"/>
    <w:rsid w:val="00EA7FC6"/>
    <w:rsid w:val="00EB0AD8"/>
    <w:rsid w:val="00EB102D"/>
    <w:rsid w:val="00EB1965"/>
    <w:rsid w:val="00EB1DFE"/>
    <w:rsid w:val="00EB2AFF"/>
    <w:rsid w:val="00EB4112"/>
    <w:rsid w:val="00EB64EE"/>
    <w:rsid w:val="00EB6930"/>
    <w:rsid w:val="00EB6AE5"/>
    <w:rsid w:val="00EB6BA9"/>
    <w:rsid w:val="00EB76BF"/>
    <w:rsid w:val="00EB7DEF"/>
    <w:rsid w:val="00EC06EE"/>
    <w:rsid w:val="00EC11E1"/>
    <w:rsid w:val="00EC1501"/>
    <w:rsid w:val="00EC25EA"/>
    <w:rsid w:val="00EC260C"/>
    <w:rsid w:val="00EC34E3"/>
    <w:rsid w:val="00EC37E5"/>
    <w:rsid w:val="00EC4C03"/>
    <w:rsid w:val="00EC5649"/>
    <w:rsid w:val="00EC5988"/>
    <w:rsid w:val="00EC5ECB"/>
    <w:rsid w:val="00EC6BBA"/>
    <w:rsid w:val="00EC7ABD"/>
    <w:rsid w:val="00ED01F3"/>
    <w:rsid w:val="00ED021C"/>
    <w:rsid w:val="00ED14B9"/>
    <w:rsid w:val="00ED2B59"/>
    <w:rsid w:val="00ED2F25"/>
    <w:rsid w:val="00ED303D"/>
    <w:rsid w:val="00ED3AD9"/>
    <w:rsid w:val="00ED5D6F"/>
    <w:rsid w:val="00ED648E"/>
    <w:rsid w:val="00ED7D3E"/>
    <w:rsid w:val="00EE02B8"/>
    <w:rsid w:val="00EE053A"/>
    <w:rsid w:val="00EE1F0E"/>
    <w:rsid w:val="00EE1F5D"/>
    <w:rsid w:val="00EE2F80"/>
    <w:rsid w:val="00EE31D7"/>
    <w:rsid w:val="00EE34B4"/>
    <w:rsid w:val="00EE3EAE"/>
    <w:rsid w:val="00EE4418"/>
    <w:rsid w:val="00EE45BF"/>
    <w:rsid w:val="00EE6930"/>
    <w:rsid w:val="00EE6B97"/>
    <w:rsid w:val="00EE7B29"/>
    <w:rsid w:val="00EF02B6"/>
    <w:rsid w:val="00EF2CBB"/>
    <w:rsid w:val="00EF3A28"/>
    <w:rsid w:val="00EF3C96"/>
    <w:rsid w:val="00EF59C3"/>
    <w:rsid w:val="00EF68EC"/>
    <w:rsid w:val="00F0052A"/>
    <w:rsid w:val="00F0295D"/>
    <w:rsid w:val="00F04DEE"/>
    <w:rsid w:val="00F1002E"/>
    <w:rsid w:val="00F1433E"/>
    <w:rsid w:val="00F160CF"/>
    <w:rsid w:val="00F1659A"/>
    <w:rsid w:val="00F16D92"/>
    <w:rsid w:val="00F170C0"/>
    <w:rsid w:val="00F20F25"/>
    <w:rsid w:val="00F21DA0"/>
    <w:rsid w:val="00F228FA"/>
    <w:rsid w:val="00F24D43"/>
    <w:rsid w:val="00F26D53"/>
    <w:rsid w:val="00F31349"/>
    <w:rsid w:val="00F318D1"/>
    <w:rsid w:val="00F32F11"/>
    <w:rsid w:val="00F33B03"/>
    <w:rsid w:val="00F348F9"/>
    <w:rsid w:val="00F36CFB"/>
    <w:rsid w:val="00F36DD4"/>
    <w:rsid w:val="00F370CC"/>
    <w:rsid w:val="00F40A5B"/>
    <w:rsid w:val="00F43024"/>
    <w:rsid w:val="00F431C6"/>
    <w:rsid w:val="00F434CC"/>
    <w:rsid w:val="00F44FB9"/>
    <w:rsid w:val="00F508F3"/>
    <w:rsid w:val="00F50E07"/>
    <w:rsid w:val="00F52964"/>
    <w:rsid w:val="00F53369"/>
    <w:rsid w:val="00F534DD"/>
    <w:rsid w:val="00F60606"/>
    <w:rsid w:val="00F60AA4"/>
    <w:rsid w:val="00F60C5F"/>
    <w:rsid w:val="00F61202"/>
    <w:rsid w:val="00F61D06"/>
    <w:rsid w:val="00F62828"/>
    <w:rsid w:val="00F62DAC"/>
    <w:rsid w:val="00F65BC4"/>
    <w:rsid w:val="00F67761"/>
    <w:rsid w:val="00F7180F"/>
    <w:rsid w:val="00F71E3C"/>
    <w:rsid w:val="00F723AC"/>
    <w:rsid w:val="00F72646"/>
    <w:rsid w:val="00F731F3"/>
    <w:rsid w:val="00F735C3"/>
    <w:rsid w:val="00F74637"/>
    <w:rsid w:val="00F75F66"/>
    <w:rsid w:val="00F761A0"/>
    <w:rsid w:val="00F76A31"/>
    <w:rsid w:val="00F76ABD"/>
    <w:rsid w:val="00F77C49"/>
    <w:rsid w:val="00F8326E"/>
    <w:rsid w:val="00F83562"/>
    <w:rsid w:val="00F864B3"/>
    <w:rsid w:val="00F8666F"/>
    <w:rsid w:val="00F905D8"/>
    <w:rsid w:val="00F91448"/>
    <w:rsid w:val="00F91651"/>
    <w:rsid w:val="00F9197E"/>
    <w:rsid w:val="00F92D8D"/>
    <w:rsid w:val="00F9319D"/>
    <w:rsid w:val="00F9470F"/>
    <w:rsid w:val="00F95953"/>
    <w:rsid w:val="00F96F96"/>
    <w:rsid w:val="00F97238"/>
    <w:rsid w:val="00F979E2"/>
    <w:rsid w:val="00FA19EA"/>
    <w:rsid w:val="00FA37CA"/>
    <w:rsid w:val="00FA39B0"/>
    <w:rsid w:val="00FA3E29"/>
    <w:rsid w:val="00FA52BC"/>
    <w:rsid w:val="00FA5869"/>
    <w:rsid w:val="00FB0BC6"/>
    <w:rsid w:val="00FB287D"/>
    <w:rsid w:val="00FB3977"/>
    <w:rsid w:val="00FB41BE"/>
    <w:rsid w:val="00FB4B40"/>
    <w:rsid w:val="00FB4EE6"/>
    <w:rsid w:val="00FB5469"/>
    <w:rsid w:val="00FB568A"/>
    <w:rsid w:val="00FC03E3"/>
    <w:rsid w:val="00FC1170"/>
    <w:rsid w:val="00FC1357"/>
    <w:rsid w:val="00FC1F0E"/>
    <w:rsid w:val="00FC3F54"/>
    <w:rsid w:val="00FC4CF3"/>
    <w:rsid w:val="00FC62BD"/>
    <w:rsid w:val="00FC67DB"/>
    <w:rsid w:val="00FC6A77"/>
    <w:rsid w:val="00FD0C5F"/>
    <w:rsid w:val="00FD178E"/>
    <w:rsid w:val="00FD190B"/>
    <w:rsid w:val="00FD325C"/>
    <w:rsid w:val="00FD4D1F"/>
    <w:rsid w:val="00FD4E54"/>
    <w:rsid w:val="00FD6380"/>
    <w:rsid w:val="00FD74EB"/>
    <w:rsid w:val="00FD7631"/>
    <w:rsid w:val="00FE05DD"/>
    <w:rsid w:val="00FE063B"/>
    <w:rsid w:val="00FE14A2"/>
    <w:rsid w:val="00FE2C09"/>
    <w:rsid w:val="00FE3128"/>
    <w:rsid w:val="00FE3545"/>
    <w:rsid w:val="00FE5831"/>
    <w:rsid w:val="00FE7445"/>
    <w:rsid w:val="00FE7FAB"/>
    <w:rsid w:val="00FF06E0"/>
    <w:rsid w:val="00FF1611"/>
    <w:rsid w:val="00FF2DF8"/>
    <w:rsid w:val="00FF2F82"/>
    <w:rsid w:val="00FF350B"/>
    <w:rsid w:val="00FF4F59"/>
    <w:rsid w:val="00FF5299"/>
    <w:rsid w:val="00FF587B"/>
    <w:rsid w:val="00FF7770"/>
    <w:rsid w:val="025332F6"/>
    <w:rsid w:val="0360CB1D"/>
    <w:rsid w:val="0536E4AF"/>
    <w:rsid w:val="070EAFE6"/>
    <w:rsid w:val="078E255B"/>
    <w:rsid w:val="0A60A5FD"/>
    <w:rsid w:val="0B79C987"/>
    <w:rsid w:val="0E9ECCCF"/>
    <w:rsid w:val="11752168"/>
    <w:rsid w:val="163555DF"/>
    <w:rsid w:val="168D0ED7"/>
    <w:rsid w:val="1CF9CFA4"/>
    <w:rsid w:val="1F13AFF1"/>
    <w:rsid w:val="2277195D"/>
    <w:rsid w:val="23F08FA8"/>
    <w:rsid w:val="259179A6"/>
    <w:rsid w:val="2AE58714"/>
    <w:rsid w:val="2D39455B"/>
    <w:rsid w:val="2E63E6CE"/>
    <w:rsid w:val="2F9E1547"/>
    <w:rsid w:val="316C85FE"/>
    <w:rsid w:val="330DAA32"/>
    <w:rsid w:val="3330F34D"/>
    <w:rsid w:val="347C1813"/>
    <w:rsid w:val="355A8E65"/>
    <w:rsid w:val="370D0E6D"/>
    <w:rsid w:val="37A151B2"/>
    <w:rsid w:val="38FAE2C7"/>
    <w:rsid w:val="3900A49E"/>
    <w:rsid w:val="3ED99AC0"/>
    <w:rsid w:val="3F4CB303"/>
    <w:rsid w:val="426C2553"/>
    <w:rsid w:val="44D9C023"/>
    <w:rsid w:val="455408E6"/>
    <w:rsid w:val="45BF456F"/>
    <w:rsid w:val="463B97A7"/>
    <w:rsid w:val="46AE5D5E"/>
    <w:rsid w:val="4714F718"/>
    <w:rsid w:val="482E81F9"/>
    <w:rsid w:val="496D2A3E"/>
    <w:rsid w:val="4B338A0B"/>
    <w:rsid w:val="4BED6A8F"/>
    <w:rsid w:val="4C404853"/>
    <w:rsid w:val="4D8018EA"/>
    <w:rsid w:val="4EA4C7C9"/>
    <w:rsid w:val="508F99D9"/>
    <w:rsid w:val="50B07E1A"/>
    <w:rsid w:val="51CC4EB5"/>
    <w:rsid w:val="526D4A4F"/>
    <w:rsid w:val="5363937F"/>
    <w:rsid w:val="5438A8BF"/>
    <w:rsid w:val="5493C19A"/>
    <w:rsid w:val="5A317A74"/>
    <w:rsid w:val="5A8CF362"/>
    <w:rsid w:val="5B406820"/>
    <w:rsid w:val="5C3CD62D"/>
    <w:rsid w:val="5E969EC8"/>
    <w:rsid w:val="6078C477"/>
    <w:rsid w:val="63639EE6"/>
    <w:rsid w:val="63760C11"/>
    <w:rsid w:val="637C6285"/>
    <w:rsid w:val="639EC2E5"/>
    <w:rsid w:val="66D293E4"/>
    <w:rsid w:val="6799C705"/>
    <w:rsid w:val="6A387D68"/>
    <w:rsid w:val="6B185DA9"/>
    <w:rsid w:val="6B762FC3"/>
    <w:rsid w:val="6C4AD44B"/>
    <w:rsid w:val="6D6ECFBF"/>
    <w:rsid w:val="7354E884"/>
    <w:rsid w:val="7950EBE8"/>
    <w:rsid w:val="79EC5804"/>
    <w:rsid w:val="79FC7244"/>
    <w:rsid w:val="7A77CCE6"/>
    <w:rsid w:val="7BBC1A2E"/>
    <w:rsid w:val="7C01597C"/>
    <w:rsid w:val="7D5F95BE"/>
    <w:rsid w:val="7E0B1CD0"/>
    <w:rsid w:val="7E5AD4A2"/>
    <w:rsid w:val="7FCF22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2"/>
    </o:shapelayout>
  </w:shapeDefaults>
  <w:decimalSymbol w:val="."/>
  <w:listSeparator w:val=","/>
  <w14:docId w14:val="36A49C43"/>
  <w15:docId w15:val="{F3EC40FF-9966-4C1C-B818-79D62A3BA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B3490"/>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hAnsiTheme="majorHAnsi"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hAnsiTheme="majorHAnsi" w:eastAsiaTheme="majorEastAsia"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hAnsiTheme="majorHAnsi" w:eastAsiaTheme="majorEastAsia"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hAnsiTheme="minorHAnsi" w:eastAsiaTheme="minorEastAsia"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hAnsiTheme="minorHAnsi" w:eastAsiaTheme="minorEastAsia"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hAnsiTheme="minorHAnsi" w:eastAsiaTheme="minorEastAsia"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hAnsiTheme="minorHAnsi" w:eastAsiaTheme="minorEastAsia"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hAnsiTheme="majorHAnsi" w:eastAsiaTheme="majorEastAsia" w:cstheme="majorBidi"/>
      <w:sz w:val="22"/>
      <w:szCs w:val="22"/>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1B3490"/>
    <w:rPr>
      <w:rFonts w:asciiTheme="majorHAnsi" w:hAnsiTheme="majorHAnsi" w:eastAsiaTheme="majorEastAsia" w:cstheme="majorBidi"/>
      <w:b/>
      <w:bCs/>
      <w:kern w:val="32"/>
      <w:sz w:val="32"/>
      <w:szCs w:val="32"/>
    </w:rPr>
  </w:style>
  <w:style w:type="character" w:styleId="Heading2Char" w:customStyle="1">
    <w:name w:val="Heading 2 Char"/>
    <w:basedOn w:val="DefaultParagraphFont"/>
    <w:link w:val="Heading2"/>
    <w:uiPriority w:val="9"/>
    <w:semiHidden/>
    <w:rsid w:val="001B3490"/>
    <w:rPr>
      <w:rFonts w:asciiTheme="majorHAnsi" w:hAnsiTheme="majorHAnsi" w:eastAsiaTheme="majorEastAsia" w:cstheme="majorBidi"/>
      <w:b/>
      <w:bCs/>
      <w:i/>
      <w:iCs/>
      <w:sz w:val="28"/>
      <w:szCs w:val="28"/>
    </w:rPr>
  </w:style>
  <w:style w:type="character" w:styleId="Heading3Char" w:customStyle="1">
    <w:name w:val="Heading 3 Char"/>
    <w:basedOn w:val="DefaultParagraphFont"/>
    <w:link w:val="Heading3"/>
    <w:uiPriority w:val="9"/>
    <w:semiHidden/>
    <w:rsid w:val="001B3490"/>
    <w:rPr>
      <w:rFonts w:asciiTheme="majorHAnsi" w:hAnsiTheme="majorHAnsi" w:eastAsiaTheme="majorEastAsia" w:cstheme="majorBidi"/>
      <w:b/>
      <w:bCs/>
      <w:sz w:val="26"/>
      <w:szCs w:val="26"/>
    </w:rPr>
  </w:style>
  <w:style w:type="character" w:styleId="Heading4Char" w:customStyle="1">
    <w:name w:val="Heading 4 Char"/>
    <w:basedOn w:val="DefaultParagraphFont"/>
    <w:link w:val="Heading4"/>
    <w:uiPriority w:val="9"/>
    <w:semiHidden/>
    <w:rsid w:val="001B3490"/>
    <w:rPr>
      <w:rFonts w:asciiTheme="minorHAnsi" w:hAnsiTheme="minorHAnsi" w:eastAsiaTheme="minorEastAsia" w:cstheme="minorBidi"/>
      <w:b/>
      <w:bCs/>
      <w:sz w:val="28"/>
      <w:szCs w:val="28"/>
    </w:rPr>
  </w:style>
  <w:style w:type="character" w:styleId="Heading5Char" w:customStyle="1">
    <w:name w:val="Heading 5 Char"/>
    <w:basedOn w:val="DefaultParagraphFont"/>
    <w:link w:val="Heading5"/>
    <w:uiPriority w:val="9"/>
    <w:semiHidden/>
    <w:rsid w:val="001B3490"/>
    <w:rPr>
      <w:rFonts w:asciiTheme="minorHAnsi" w:hAnsiTheme="minorHAnsi" w:eastAsiaTheme="minorEastAsia" w:cstheme="minorBidi"/>
      <w:b/>
      <w:bCs/>
      <w:i/>
      <w:iCs/>
      <w:sz w:val="26"/>
      <w:szCs w:val="26"/>
    </w:rPr>
  </w:style>
  <w:style w:type="character" w:styleId="Heading6Char" w:customStyle="1">
    <w:name w:val="Heading 6 Char"/>
    <w:basedOn w:val="DefaultParagraphFont"/>
    <w:link w:val="Heading6"/>
    <w:rsid w:val="001B3490"/>
    <w:rPr>
      <w:b/>
      <w:bCs/>
      <w:sz w:val="22"/>
      <w:szCs w:val="22"/>
    </w:rPr>
  </w:style>
  <w:style w:type="character" w:styleId="Heading7Char" w:customStyle="1">
    <w:name w:val="Heading 7 Char"/>
    <w:basedOn w:val="DefaultParagraphFont"/>
    <w:link w:val="Heading7"/>
    <w:uiPriority w:val="9"/>
    <w:semiHidden/>
    <w:rsid w:val="001B3490"/>
    <w:rPr>
      <w:rFonts w:asciiTheme="minorHAnsi" w:hAnsiTheme="minorHAnsi" w:eastAsiaTheme="minorEastAsia" w:cstheme="minorBidi"/>
      <w:sz w:val="24"/>
      <w:szCs w:val="24"/>
    </w:rPr>
  </w:style>
  <w:style w:type="character" w:styleId="Heading8Char" w:customStyle="1">
    <w:name w:val="Heading 8 Char"/>
    <w:basedOn w:val="DefaultParagraphFont"/>
    <w:link w:val="Heading8"/>
    <w:uiPriority w:val="9"/>
    <w:semiHidden/>
    <w:rsid w:val="001B3490"/>
    <w:rPr>
      <w:rFonts w:asciiTheme="minorHAnsi" w:hAnsiTheme="minorHAnsi" w:eastAsiaTheme="minorEastAsia" w:cstheme="minorBidi"/>
      <w:i/>
      <w:iCs/>
      <w:sz w:val="24"/>
      <w:szCs w:val="24"/>
    </w:rPr>
  </w:style>
  <w:style w:type="character" w:styleId="Heading9Char" w:customStyle="1">
    <w:name w:val="Heading 9 Char"/>
    <w:basedOn w:val="DefaultParagraphFont"/>
    <w:link w:val="Heading9"/>
    <w:uiPriority w:val="9"/>
    <w:semiHidden/>
    <w:rsid w:val="001B3490"/>
    <w:rPr>
      <w:rFonts w:asciiTheme="majorHAnsi" w:hAnsiTheme="majorHAnsi" w:eastAsiaTheme="majorEastAsia" w:cstheme="majorBidi"/>
      <w:sz w:val="22"/>
      <w:szCs w:val="22"/>
    </w:rPr>
  </w:style>
  <w:style w:type="paragraph" w:styleId="ListParagraph">
    <w:name w:val="List Paragraph"/>
    <w:basedOn w:val="Normal"/>
    <w:uiPriority w:val="34"/>
    <w:qFormat/>
    <w:rsid w:val="006B35EB"/>
    <w:pPr>
      <w:ind w:left="720"/>
      <w:contextualSpacing/>
    </w:pPr>
  </w:style>
  <w:style w:type="paragraph" w:styleId="Header">
    <w:name w:val="header"/>
    <w:basedOn w:val="Normal"/>
    <w:link w:val="HeaderChar"/>
    <w:uiPriority w:val="99"/>
    <w:unhideWhenUsed/>
    <w:rsid w:val="004A1AAC"/>
    <w:pPr>
      <w:tabs>
        <w:tab w:val="center" w:pos="4680"/>
        <w:tab w:val="right" w:pos="9360"/>
      </w:tabs>
    </w:pPr>
  </w:style>
  <w:style w:type="character" w:styleId="HeaderChar" w:customStyle="1">
    <w:name w:val="Header Char"/>
    <w:basedOn w:val="DefaultParagraphFont"/>
    <w:link w:val="Header"/>
    <w:uiPriority w:val="99"/>
    <w:rsid w:val="004A1AAC"/>
  </w:style>
  <w:style w:type="paragraph" w:styleId="Footer">
    <w:name w:val="footer"/>
    <w:basedOn w:val="Normal"/>
    <w:link w:val="FooterChar"/>
    <w:uiPriority w:val="99"/>
    <w:unhideWhenUsed/>
    <w:rsid w:val="004A1AAC"/>
    <w:pPr>
      <w:tabs>
        <w:tab w:val="center" w:pos="4680"/>
        <w:tab w:val="right" w:pos="9360"/>
      </w:tabs>
    </w:pPr>
  </w:style>
  <w:style w:type="character" w:styleId="FooterChar" w:customStyle="1">
    <w:name w:val="Footer Char"/>
    <w:basedOn w:val="DefaultParagraphFont"/>
    <w:link w:val="Footer"/>
    <w:uiPriority w:val="99"/>
    <w:rsid w:val="004A1AAC"/>
  </w:style>
  <w:style w:type="paragraph" w:styleId="TableParagraph" w:customStyle="1">
    <w:name w:val="Table Paragraph"/>
    <w:basedOn w:val="Normal"/>
    <w:uiPriority w:val="1"/>
    <w:qFormat/>
    <w:rsid w:val="001B38E6"/>
    <w:pPr>
      <w:widowControl w:val="0"/>
      <w:autoSpaceDE w:val="0"/>
      <w:autoSpaceDN w:val="0"/>
      <w:ind w:left="468"/>
    </w:pPr>
    <w:rPr>
      <w:rFonts w:ascii="Arial" w:hAnsi="Arial" w:eastAsia="Arial" w:cs="Arial"/>
      <w:sz w:val="22"/>
      <w:szCs w:val="22"/>
      <w:lang w:val="en-GB" w:eastAsia="en-GB" w:bidi="en-GB"/>
    </w:rPr>
  </w:style>
  <w:style w:type="paragraph" w:styleId="BalloonText">
    <w:name w:val="Balloon Text"/>
    <w:basedOn w:val="Normal"/>
    <w:link w:val="BalloonTextChar"/>
    <w:uiPriority w:val="99"/>
    <w:semiHidden/>
    <w:unhideWhenUsed/>
    <w:rsid w:val="00607484"/>
    <w:rPr>
      <w:rFonts w:ascii="Segoe UI" w:hAnsi="Segoe UI" w:cs="Segoe UI"/>
      <w:sz w:val="18"/>
      <w:szCs w:val="18"/>
    </w:rPr>
  </w:style>
  <w:style w:type="character" w:styleId="BalloonTextChar" w:customStyle="1">
    <w:name w:val="Balloon Text Char"/>
    <w:basedOn w:val="DefaultParagraphFont"/>
    <w:link w:val="BalloonText"/>
    <w:uiPriority w:val="99"/>
    <w:semiHidden/>
    <w:rsid w:val="00607484"/>
    <w:rPr>
      <w:rFonts w:ascii="Segoe UI" w:hAnsi="Segoe UI" w:cs="Segoe UI"/>
      <w:sz w:val="18"/>
      <w:szCs w:val="18"/>
    </w:rPr>
  </w:style>
  <w:style w:type="table" w:styleId="TableGrid">
    <w:name w:val="Table Grid"/>
    <w:basedOn w:val="TableNormal"/>
    <w:uiPriority w:val="59"/>
    <w:rsid w:val="00EC5E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xmsonormal" w:customStyle="1">
    <w:name w:val="xmsonormal"/>
    <w:basedOn w:val="Normal"/>
    <w:rsid w:val="00556F1D"/>
    <w:rPr>
      <w:rFonts w:ascii="Calibri" w:hAnsi="Calibri" w:cs="Calibri" w:eastAsiaTheme="minorHAnsi"/>
      <w:sz w:val="22"/>
      <w:szCs w:val="22"/>
      <w:lang w:val="en-GB" w:eastAsia="en-GB"/>
    </w:rPr>
  </w:style>
  <w:style w:type="character" w:styleId="ui-provider" w:customStyle="1">
    <w:name w:val="ui-provider"/>
    <w:basedOn w:val="DefaultParagraphFont"/>
    <w:rsid w:val="00A23AA8"/>
  </w:style>
  <w:style w:type="character" w:styleId="markffjwrl11g" w:customStyle="1">
    <w:name w:val="markffjwrl11g"/>
    <w:basedOn w:val="DefaultParagraphFont"/>
    <w:rsid w:val="00375F14"/>
  </w:style>
  <w:style xmlns:w14="http://schemas.microsoft.com/office/word/2010/wordml" xmlns:mc="http://schemas.openxmlformats.org/markup-compatibility/2006" xmlns:w="http://schemas.openxmlformats.org/wordprocessingml/2006/main" w:type="table" w:styleId="PlainTable1" mc:Ignorable="w14">
    <w:name xmlns:w="http://schemas.openxmlformats.org/wordprocessingml/2006/main" w:val="Plain Table 1"/>
    <w:basedOn xmlns:w="http://schemas.openxmlformats.org/wordprocessingml/2006/main" w:val="TableNormal"/>
    <w:uiPriority xmlns:w="http://schemas.openxmlformats.org/wordprocessingml/2006/main" w:val="41"/>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CellMar>
        <w:top w:w="0" w:type="dxa"/>
        <w:left w:w="108" w:type="dxa"/>
        <w:bottom w:w="0" w:type="dxa"/>
        <w:right w:w="108" w:type="dxa"/>
      </w:tblCellMar>
    </w:tblPr>
    <w:tblStylePr xmlns:w="http://schemas.openxmlformats.org/wordprocessingml/2006/main" w:type="firstRow">
      <w:rPr>
        <w:b/>
        <w:bCs/>
      </w:rPr>
    </w:tblStylePr>
    <w:tblStylePr xmlns:w="http://schemas.openxmlformats.org/wordprocessingml/2006/main" w:type="lastRow">
      <w:rPr>
        <w:b/>
        <w:bCs/>
      </w:rPr>
      <w:tblPr/>
      <w:tcPr>
        <w:tcBorders>
          <w:top w:val="double" w:color="BFBFBF" w:themeColor="background1" w:themeShade="BF"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29134">
      <w:bodyDiv w:val="1"/>
      <w:marLeft w:val="0"/>
      <w:marRight w:val="0"/>
      <w:marTop w:val="0"/>
      <w:marBottom w:val="0"/>
      <w:divBdr>
        <w:top w:val="none" w:sz="0" w:space="0" w:color="auto"/>
        <w:left w:val="none" w:sz="0" w:space="0" w:color="auto"/>
        <w:bottom w:val="none" w:sz="0" w:space="0" w:color="auto"/>
        <w:right w:val="none" w:sz="0" w:space="0" w:color="auto"/>
      </w:divBdr>
    </w:div>
    <w:div w:id="53088832">
      <w:bodyDiv w:val="1"/>
      <w:marLeft w:val="0"/>
      <w:marRight w:val="0"/>
      <w:marTop w:val="0"/>
      <w:marBottom w:val="0"/>
      <w:divBdr>
        <w:top w:val="none" w:sz="0" w:space="0" w:color="auto"/>
        <w:left w:val="none" w:sz="0" w:space="0" w:color="auto"/>
        <w:bottom w:val="none" w:sz="0" w:space="0" w:color="auto"/>
        <w:right w:val="none" w:sz="0" w:space="0" w:color="auto"/>
      </w:divBdr>
    </w:div>
    <w:div w:id="142435776">
      <w:bodyDiv w:val="1"/>
      <w:marLeft w:val="0"/>
      <w:marRight w:val="0"/>
      <w:marTop w:val="0"/>
      <w:marBottom w:val="0"/>
      <w:divBdr>
        <w:top w:val="none" w:sz="0" w:space="0" w:color="auto"/>
        <w:left w:val="none" w:sz="0" w:space="0" w:color="auto"/>
        <w:bottom w:val="none" w:sz="0" w:space="0" w:color="auto"/>
        <w:right w:val="none" w:sz="0" w:space="0" w:color="auto"/>
      </w:divBdr>
    </w:div>
    <w:div w:id="171143480">
      <w:bodyDiv w:val="1"/>
      <w:marLeft w:val="0"/>
      <w:marRight w:val="0"/>
      <w:marTop w:val="0"/>
      <w:marBottom w:val="0"/>
      <w:divBdr>
        <w:top w:val="none" w:sz="0" w:space="0" w:color="auto"/>
        <w:left w:val="none" w:sz="0" w:space="0" w:color="auto"/>
        <w:bottom w:val="none" w:sz="0" w:space="0" w:color="auto"/>
        <w:right w:val="none" w:sz="0" w:space="0" w:color="auto"/>
      </w:divBdr>
    </w:div>
    <w:div w:id="192963958">
      <w:bodyDiv w:val="1"/>
      <w:marLeft w:val="0"/>
      <w:marRight w:val="0"/>
      <w:marTop w:val="0"/>
      <w:marBottom w:val="0"/>
      <w:divBdr>
        <w:top w:val="none" w:sz="0" w:space="0" w:color="auto"/>
        <w:left w:val="none" w:sz="0" w:space="0" w:color="auto"/>
        <w:bottom w:val="none" w:sz="0" w:space="0" w:color="auto"/>
        <w:right w:val="none" w:sz="0" w:space="0" w:color="auto"/>
      </w:divBdr>
    </w:div>
    <w:div w:id="224805428">
      <w:bodyDiv w:val="1"/>
      <w:marLeft w:val="0"/>
      <w:marRight w:val="0"/>
      <w:marTop w:val="0"/>
      <w:marBottom w:val="0"/>
      <w:divBdr>
        <w:top w:val="none" w:sz="0" w:space="0" w:color="auto"/>
        <w:left w:val="none" w:sz="0" w:space="0" w:color="auto"/>
        <w:bottom w:val="none" w:sz="0" w:space="0" w:color="auto"/>
        <w:right w:val="none" w:sz="0" w:space="0" w:color="auto"/>
      </w:divBdr>
    </w:div>
    <w:div w:id="253904415">
      <w:bodyDiv w:val="1"/>
      <w:marLeft w:val="0"/>
      <w:marRight w:val="0"/>
      <w:marTop w:val="0"/>
      <w:marBottom w:val="0"/>
      <w:divBdr>
        <w:top w:val="none" w:sz="0" w:space="0" w:color="auto"/>
        <w:left w:val="none" w:sz="0" w:space="0" w:color="auto"/>
        <w:bottom w:val="none" w:sz="0" w:space="0" w:color="auto"/>
        <w:right w:val="none" w:sz="0" w:space="0" w:color="auto"/>
      </w:divBdr>
    </w:div>
    <w:div w:id="311832990">
      <w:bodyDiv w:val="1"/>
      <w:marLeft w:val="0"/>
      <w:marRight w:val="0"/>
      <w:marTop w:val="0"/>
      <w:marBottom w:val="0"/>
      <w:divBdr>
        <w:top w:val="none" w:sz="0" w:space="0" w:color="auto"/>
        <w:left w:val="none" w:sz="0" w:space="0" w:color="auto"/>
        <w:bottom w:val="none" w:sz="0" w:space="0" w:color="auto"/>
        <w:right w:val="none" w:sz="0" w:space="0" w:color="auto"/>
      </w:divBdr>
    </w:div>
    <w:div w:id="313339474">
      <w:bodyDiv w:val="1"/>
      <w:marLeft w:val="0"/>
      <w:marRight w:val="0"/>
      <w:marTop w:val="0"/>
      <w:marBottom w:val="0"/>
      <w:divBdr>
        <w:top w:val="none" w:sz="0" w:space="0" w:color="auto"/>
        <w:left w:val="none" w:sz="0" w:space="0" w:color="auto"/>
        <w:bottom w:val="none" w:sz="0" w:space="0" w:color="auto"/>
        <w:right w:val="none" w:sz="0" w:space="0" w:color="auto"/>
      </w:divBdr>
    </w:div>
    <w:div w:id="341510923">
      <w:bodyDiv w:val="1"/>
      <w:marLeft w:val="0"/>
      <w:marRight w:val="0"/>
      <w:marTop w:val="0"/>
      <w:marBottom w:val="0"/>
      <w:divBdr>
        <w:top w:val="none" w:sz="0" w:space="0" w:color="auto"/>
        <w:left w:val="none" w:sz="0" w:space="0" w:color="auto"/>
        <w:bottom w:val="none" w:sz="0" w:space="0" w:color="auto"/>
        <w:right w:val="none" w:sz="0" w:space="0" w:color="auto"/>
      </w:divBdr>
    </w:div>
    <w:div w:id="399210426">
      <w:bodyDiv w:val="1"/>
      <w:marLeft w:val="0"/>
      <w:marRight w:val="0"/>
      <w:marTop w:val="0"/>
      <w:marBottom w:val="0"/>
      <w:divBdr>
        <w:top w:val="none" w:sz="0" w:space="0" w:color="auto"/>
        <w:left w:val="none" w:sz="0" w:space="0" w:color="auto"/>
        <w:bottom w:val="none" w:sz="0" w:space="0" w:color="auto"/>
        <w:right w:val="none" w:sz="0" w:space="0" w:color="auto"/>
      </w:divBdr>
    </w:div>
    <w:div w:id="449517096">
      <w:bodyDiv w:val="1"/>
      <w:marLeft w:val="0"/>
      <w:marRight w:val="0"/>
      <w:marTop w:val="0"/>
      <w:marBottom w:val="0"/>
      <w:divBdr>
        <w:top w:val="none" w:sz="0" w:space="0" w:color="auto"/>
        <w:left w:val="none" w:sz="0" w:space="0" w:color="auto"/>
        <w:bottom w:val="none" w:sz="0" w:space="0" w:color="auto"/>
        <w:right w:val="none" w:sz="0" w:space="0" w:color="auto"/>
      </w:divBdr>
    </w:div>
    <w:div w:id="556166237">
      <w:bodyDiv w:val="1"/>
      <w:marLeft w:val="0"/>
      <w:marRight w:val="0"/>
      <w:marTop w:val="0"/>
      <w:marBottom w:val="0"/>
      <w:divBdr>
        <w:top w:val="none" w:sz="0" w:space="0" w:color="auto"/>
        <w:left w:val="none" w:sz="0" w:space="0" w:color="auto"/>
        <w:bottom w:val="none" w:sz="0" w:space="0" w:color="auto"/>
        <w:right w:val="none" w:sz="0" w:space="0" w:color="auto"/>
      </w:divBdr>
    </w:div>
    <w:div w:id="567228133">
      <w:bodyDiv w:val="1"/>
      <w:marLeft w:val="0"/>
      <w:marRight w:val="0"/>
      <w:marTop w:val="0"/>
      <w:marBottom w:val="0"/>
      <w:divBdr>
        <w:top w:val="none" w:sz="0" w:space="0" w:color="auto"/>
        <w:left w:val="none" w:sz="0" w:space="0" w:color="auto"/>
        <w:bottom w:val="none" w:sz="0" w:space="0" w:color="auto"/>
        <w:right w:val="none" w:sz="0" w:space="0" w:color="auto"/>
      </w:divBdr>
    </w:div>
    <w:div w:id="573051325">
      <w:bodyDiv w:val="1"/>
      <w:marLeft w:val="0"/>
      <w:marRight w:val="0"/>
      <w:marTop w:val="0"/>
      <w:marBottom w:val="0"/>
      <w:divBdr>
        <w:top w:val="none" w:sz="0" w:space="0" w:color="auto"/>
        <w:left w:val="none" w:sz="0" w:space="0" w:color="auto"/>
        <w:bottom w:val="none" w:sz="0" w:space="0" w:color="auto"/>
        <w:right w:val="none" w:sz="0" w:space="0" w:color="auto"/>
      </w:divBdr>
    </w:div>
    <w:div w:id="590817041">
      <w:bodyDiv w:val="1"/>
      <w:marLeft w:val="0"/>
      <w:marRight w:val="0"/>
      <w:marTop w:val="0"/>
      <w:marBottom w:val="0"/>
      <w:divBdr>
        <w:top w:val="none" w:sz="0" w:space="0" w:color="auto"/>
        <w:left w:val="none" w:sz="0" w:space="0" w:color="auto"/>
        <w:bottom w:val="none" w:sz="0" w:space="0" w:color="auto"/>
        <w:right w:val="none" w:sz="0" w:space="0" w:color="auto"/>
      </w:divBdr>
    </w:div>
    <w:div w:id="631207754">
      <w:bodyDiv w:val="1"/>
      <w:marLeft w:val="0"/>
      <w:marRight w:val="0"/>
      <w:marTop w:val="0"/>
      <w:marBottom w:val="0"/>
      <w:divBdr>
        <w:top w:val="none" w:sz="0" w:space="0" w:color="auto"/>
        <w:left w:val="none" w:sz="0" w:space="0" w:color="auto"/>
        <w:bottom w:val="none" w:sz="0" w:space="0" w:color="auto"/>
        <w:right w:val="none" w:sz="0" w:space="0" w:color="auto"/>
      </w:divBdr>
    </w:div>
    <w:div w:id="695890402">
      <w:bodyDiv w:val="1"/>
      <w:marLeft w:val="0"/>
      <w:marRight w:val="0"/>
      <w:marTop w:val="0"/>
      <w:marBottom w:val="0"/>
      <w:divBdr>
        <w:top w:val="none" w:sz="0" w:space="0" w:color="auto"/>
        <w:left w:val="none" w:sz="0" w:space="0" w:color="auto"/>
        <w:bottom w:val="none" w:sz="0" w:space="0" w:color="auto"/>
        <w:right w:val="none" w:sz="0" w:space="0" w:color="auto"/>
      </w:divBdr>
    </w:div>
    <w:div w:id="725490892">
      <w:bodyDiv w:val="1"/>
      <w:marLeft w:val="0"/>
      <w:marRight w:val="0"/>
      <w:marTop w:val="0"/>
      <w:marBottom w:val="0"/>
      <w:divBdr>
        <w:top w:val="none" w:sz="0" w:space="0" w:color="auto"/>
        <w:left w:val="none" w:sz="0" w:space="0" w:color="auto"/>
        <w:bottom w:val="none" w:sz="0" w:space="0" w:color="auto"/>
        <w:right w:val="none" w:sz="0" w:space="0" w:color="auto"/>
      </w:divBdr>
    </w:div>
    <w:div w:id="744690802">
      <w:bodyDiv w:val="1"/>
      <w:marLeft w:val="0"/>
      <w:marRight w:val="0"/>
      <w:marTop w:val="0"/>
      <w:marBottom w:val="0"/>
      <w:divBdr>
        <w:top w:val="none" w:sz="0" w:space="0" w:color="auto"/>
        <w:left w:val="none" w:sz="0" w:space="0" w:color="auto"/>
        <w:bottom w:val="none" w:sz="0" w:space="0" w:color="auto"/>
        <w:right w:val="none" w:sz="0" w:space="0" w:color="auto"/>
      </w:divBdr>
    </w:div>
    <w:div w:id="796879209">
      <w:bodyDiv w:val="1"/>
      <w:marLeft w:val="0"/>
      <w:marRight w:val="0"/>
      <w:marTop w:val="0"/>
      <w:marBottom w:val="0"/>
      <w:divBdr>
        <w:top w:val="none" w:sz="0" w:space="0" w:color="auto"/>
        <w:left w:val="none" w:sz="0" w:space="0" w:color="auto"/>
        <w:bottom w:val="none" w:sz="0" w:space="0" w:color="auto"/>
        <w:right w:val="none" w:sz="0" w:space="0" w:color="auto"/>
      </w:divBdr>
    </w:div>
    <w:div w:id="806319654">
      <w:bodyDiv w:val="1"/>
      <w:marLeft w:val="0"/>
      <w:marRight w:val="0"/>
      <w:marTop w:val="0"/>
      <w:marBottom w:val="0"/>
      <w:divBdr>
        <w:top w:val="none" w:sz="0" w:space="0" w:color="auto"/>
        <w:left w:val="none" w:sz="0" w:space="0" w:color="auto"/>
        <w:bottom w:val="none" w:sz="0" w:space="0" w:color="auto"/>
        <w:right w:val="none" w:sz="0" w:space="0" w:color="auto"/>
      </w:divBdr>
    </w:div>
    <w:div w:id="917593099">
      <w:bodyDiv w:val="1"/>
      <w:marLeft w:val="0"/>
      <w:marRight w:val="0"/>
      <w:marTop w:val="0"/>
      <w:marBottom w:val="0"/>
      <w:divBdr>
        <w:top w:val="none" w:sz="0" w:space="0" w:color="auto"/>
        <w:left w:val="none" w:sz="0" w:space="0" w:color="auto"/>
        <w:bottom w:val="none" w:sz="0" w:space="0" w:color="auto"/>
        <w:right w:val="none" w:sz="0" w:space="0" w:color="auto"/>
      </w:divBdr>
    </w:div>
    <w:div w:id="926421802">
      <w:bodyDiv w:val="1"/>
      <w:marLeft w:val="0"/>
      <w:marRight w:val="0"/>
      <w:marTop w:val="0"/>
      <w:marBottom w:val="0"/>
      <w:divBdr>
        <w:top w:val="none" w:sz="0" w:space="0" w:color="auto"/>
        <w:left w:val="none" w:sz="0" w:space="0" w:color="auto"/>
        <w:bottom w:val="none" w:sz="0" w:space="0" w:color="auto"/>
        <w:right w:val="none" w:sz="0" w:space="0" w:color="auto"/>
      </w:divBdr>
    </w:div>
    <w:div w:id="939871273">
      <w:bodyDiv w:val="1"/>
      <w:marLeft w:val="0"/>
      <w:marRight w:val="0"/>
      <w:marTop w:val="0"/>
      <w:marBottom w:val="0"/>
      <w:divBdr>
        <w:top w:val="none" w:sz="0" w:space="0" w:color="auto"/>
        <w:left w:val="none" w:sz="0" w:space="0" w:color="auto"/>
        <w:bottom w:val="none" w:sz="0" w:space="0" w:color="auto"/>
        <w:right w:val="none" w:sz="0" w:space="0" w:color="auto"/>
      </w:divBdr>
    </w:div>
    <w:div w:id="943222644">
      <w:bodyDiv w:val="1"/>
      <w:marLeft w:val="0"/>
      <w:marRight w:val="0"/>
      <w:marTop w:val="0"/>
      <w:marBottom w:val="0"/>
      <w:divBdr>
        <w:top w:val="none" w:sz="0" w:space="0" w:color="auto"/>
        <w:left w:val="none" w:sz="0" w:space="0" w:color="auto"/>
        <w:bottom w:val="none" w:sz="0" w:space="0" w:color="auto"/>
        <w:right w:val="none" w:sz="0" w:space="0" w:color="auto"/>
      </w:divBdr>
    </w:div>
    <w:div w:id="968245829">
      <w:bodyDiv w:val="1"/>
      <w:marLeft w:val="0"/>
      <w:marRight w:val="0"/>
      <w:marTop w:val="0"/>
      <w:marBottom w:val="0"/>
      <w:divBdr>
        <w:top w:val="none" w:sz="0" w:space="0" w:color="auto"/>
        <w:left w:val="none" w:sz="0" w:space="0" w:color="auto"/>
        <w:bottom w:val="none" w:sz="0" w:space="0" w:color="auto"/>
        <w:right w:val="none" w:sz="0" w:space="0" w:color="auto"/>
      </w:divBdr>
    </w:div>
    <w:div w:id="974797441">
      <w:bodyDiv w:val="1"/>
      <w:marLeft w:val="0"/>
      <w:marRight w:val="0"/>
      <w:marTop w:val="0"/>
      <w:marBottom w:val="0"/>
      <w:divBdr>
        <w:top w:val="none" w:sz="0" w:space="0" w:color="auto"/>
        <w:left w:val="none" w:sz="0" w:space="0" w:color="auto"/>
        <w:bottom w:val="none" w:sz="0" w:space="0" w:color="auto"/>
        <w:right w:val="none" w:sz="0" w:space="0" w:color="auto"/>
      </w:divBdr>
    </w:div>
    <w:div w:id="1024136637">
      <w:bodyDiv w:val="1"/>
      <w:marLeft w:val="0"/>
      <w:marRight w:val="0"/>
      <w:marTop w:val="0"/>
      <w:marBottom w:val="0"/>
      <w:divBdr>
        <w:top w:val="none" w:sz="0" w:space="0" w:color="auto"/>
        <w:left w:val="none" w:sz="0" w:space="0" w:color="auto"/>
        <w:bottom w:val="none" w:sz="0" w:space="0" w:color="auto"/>
        <w:right w:val="none" w:sz="0" w:space="0" w:color="auto"/>
      </w:divBdr>
    </w:div>
    <w:div w:id="1048071160">
      <w:bodyDiv w:val="1"/>
      <w:marLeft w:val="0"/>
      <w:marRight w:val="0"/>
      <w:marTop w:val="0"/>
      <w:marBottom w:val="0"/>
      <w:divBdr>
        <w:top w:val="none" w:sz="0" w:space="0" w:color="auto"/>
        <w:left w:val="none" w:sz="0" w:space="0" w:color="auto"/>
        <w:bottom w:val="none" w:sz="0" w:space="0" w:color="auto"/>
        <w:right w:val="none" w:sz="0" w:space="0" w:color="auto"/>
      </w:divBdr>
    </w:div>
    <w:div w:id="1090083490">
      <w:bodyDiv w:val="1"/>
      <w:marLeft w:val="0"/>
      <w:marRight w:val="0"/>
      <w:marTop w:val="0"/>
      <w:marBottom w:val="0"/>
      <w:divBdr>
        <w:top w:val="none" w:sz="0" w:space="0" w:color="auto"/>
        <w:left w:val="none" w:sz="0" w:space="0" w:color="auto"/>
        <w:bottom w:val="none" w:sz="0" w:space="0" w:color="auto"/>
        <w:right w:val="none" w:sz="0" w:space="0" w:color="auto"/>
      </w:divBdr>
    </w:div>
    <w:div w:id="1120487915">
      <w:bodyDiv w:val="1"/>
      <w:marLeft w:val="0"/>
      <w:marRight w:val="0"/>
      <w:marTop w:val="0"/>
      <w:marBottom w:val="0"/>
      <w:divBdr>
        <w:top w:val="none" w:sz="0" w:space="0" w:color="auto"/>
        <w:left w:val="none" w:sz="0" w:space="0" w:color="auto"/>
        <w:bottom w:val="none" w:sz="0" w:space="0" w:color="auto"/>
        <w:right w:val="none" w:sz="0" w:space="0" w:color="auto"/>
      </w:divBdr>
    </w:div>
    <w:div w:id="1144856969">
      <w:bodyDiv w:val="1"/>
      <w:marLeft w:val="0"/>
      <w:marRight w:val="0"/>
      <w:marTop w:val="0"/>
      <w:marBottom w:val="0"/>
      <w:divBdr>
        <w:top w:val="none" w:sz="0" w:space="0" w:color="auto"/>
        <w:left w:val="none" w:sz="0" w:space="0" w:color="auto"/>
        <w:bottom w:val="none" w:sz="0" w:space="0" w:color="auto"/>
        <w:right w:val="none" w:sz="0" w:space="0" w:color="auto"/>
      </w:divBdr>
    </w:div>
    <w:div w:id="1168908442">
      <w:bodyDiv w:val="1"/>
      <w:marLeft w:val="0"/>
      <w:marRight w:val="0"/>
      <w:marTop w:val="0"/>
      <w:marBottom w:val="0"/>
      <w:divBdr>
        <w:top w:val="none" w:sz="0" w:space="0" w:color="auto"/>
        <w:left w:val="none" w:sz="0" w:space="0" w:color="auto"/>
        <w:bottom w:val="none" w:sz="0" w:space="0" w:color="auto"/>
        <w:right w:val="none" w:sz="0" w:space="0" w:color="auto"/>
      </w:divBdr>
    </w:div>
    <w:div w:id="1197163416">
      <w:bodyDiv w:val="1"/>
      <w:marLeft w:val="0"/>
      <w:marRight w:val="0"/>
      <w:marTop w:val="0"/>
      <w:marBottom w:val="0"/>
      <w:divBdr>
        <w:top w:val="none" w:sz="0" w:space="0" w:color="auto"/>
        <w:left w:val="none" w:sz="0" w:space="0" w:color="auto"/>
        <w:bottom w:val="none" w:sz="0" w:space="0" w:color="auto"/>
        <w:right w:val="none" w:sz="0" w:space="0" w:color="auto"/>
      </w:divBdr>
    </w:div>
    <w:div w:id="1217476095">
      <w:bodyDiv w:val="1"/>
      <w:marLeft w:val="0"/>
      <w:marRight w:val="0"/>
      <w:marTop w:val="0"/>
      <w:marBottom w:val="0"/>
      <w:divBdr>
        <w:top w:val="none" w:sz="0" w:space="0" w:color="auto"/>
        <w:left w:val="none" w:sz="0" w:space="0" w:color="auto"/>
        <w:bottom w:val="none" w:sz="0" w:space="0" w:color="auto"/>
        <w:right w:val="none" w:sz="0" w:space="0" w:color="auto"/>
      </w:divBdr>
    </w:div>
    <w:div w:id="1246643628">
      <w:bodyDiv w:val="1"/>
      <w:marLeft w:val="0"/>
      <w:marRight w:val="0"/>
      <w:marTop w:val="0"/>
      <w:marBottom w:val="0"/>
      <w:divBdr>
        <w:top w:val="none" w:sz="0" w:space="0" w:color="auto"/>
        <w:left w:val="none" w:sz="0" w:space="0" w:color="auto"/>
        <w:bottom w:val="none" w:sz="0" w:space="0" w:color="auto"/>
        <w:right w:val="none" w:sz="0" w:space="0" w:color="auto"/>
      </w:divBdr>
    </w:div>
    <w:div w:id="1278951500">
      <w:bodyDiv w:val="1"/>
      <w:marLeft w:val="0"/>
      <w:marRight w:val="0"/>
      <w:marTop w:val="0"/>
      <w:marBottom w:val="0"/>
      <w:divBdr>
        <w:top w:val="none" w:sz="0" w:space="0" w:color="auto"/>
        <w:left w:val="none" w:sz="0" w:space="0" w:color="auto"/>
        <w:bottom w:val="none" w:sz="0" w:space="0" w:color="auto"/>
        <w:right w:val="none" w:sz="0" w:space="0" w:color="auto"/>
      </w:divBdr>
    </w:div>
    <w:div w:id="1279097039">
      <w:bodyDiv w:val="1"/>
      <w:marLeft w:val="0"/>
      <w:marRight w:val="0"/>
      <w:marTop w:val="0"/>
      <w:marBottom w:val="0"/>
      <w:divBdr>
        <w:top w:val="none" w:sz="0" w:space="0" w:color="auto"/>
        <w:left w:val="none" w:sz="0" w:space="0" w:color="auto"/>
        <w:bottom w:val="none" w:sz="0" w:space="0" w:color="auto"/>
        <w:right w:val="none" w:sz="0" w:space="0" w:color="auto"/>
      </w:divBdr>
    </w:div>
    <w:div w:id="1333679009">
      <w:bodyDiv w:val="1"/>
      <w:marLeft w:val="0"/>
      <w:marRight w:val="0"/>
      <w:marTop w:val="0"/>
      <w:marBottom w:val="0"/>
      <w:divBdr>
        <w:top w:val="none" w:sz="0" w:space="0" w:color="auto"/>
        <w:left w:val="none" w:sz="0" w:space="0" w:color="auto"/>
        <w:bottom w:val="none" w:sz="0" w:space="0" w:color="auto"/>
        <w:right w:val="none" w:sz="0" w:space="0" w:color="auto"/>
      </w:divBdr>
    </w:div>
    <w:div w:id="1511679921">
      <w:bodyDiv w:val="1"/>
      <w:marLeft w:val="0"/>
      <w:marRight w:val="0"/>
      <w:marTop w:val="0"/>
      <w:marBottom w:val="0"/>
      <w:divBdr>
        <w:top w:val="none" w:sz="0" w:space="0" w:color="auto"/>
        <w:left w:val="none" w:sz="0" w:space="0" w:color="auto"/>
        <w:bottom w:val="none" w:sz="0" w:space="0" w:color="auto"/>
        <w:right w:val="none" w:sz="0" w:space="0" w:color="auto"/>
      </w:divBdr>
    </w:div>
    <w:div w:id="1576433068">
      <w:bodyDiv w:val="1"/>
      <w:marLeft w:val="0"/>
      <w:marRight w:val="0"/>
      <w:marTop w:val="0"/>
      <w:marBottom w:val="0"/>
      <w:divBdr>
        <w:top w:val="none" w:sz="0" w:space="0" w:color="auto"/>
        <w:left w:val="none" w:sz="0" w:space="0" w:color="auto"/>
        <w:bottom w:val="none" w:sz="0" w:space="0" w:color="auto"/>
        <w:right w:val="none" w:sz="0" w:space="0" w:color="auto"/>
      </w:divBdr>
    </w:div>
    <w:div w:id="1588467419">
      <w:bodyDiv w:val="1"/>
      <w:marLeft w:val="0"/>
      <w:marRight w:val="0"/>
      <w:marTop w:val="0"/>
      <w:marBottom w:val="0"/>
      <w:divBdr>
        <w:top w:val="none" w:sz="0" w:space="0" w:color="auto"/>
        <w:left w:val="none" w:sz="0" w:space="0" w:color="auto"/>
        <w:bottom w:val="none" w:sz="0" w:space="0" w:color="auto"/>
        <w:right w:val="none" w:sz="0" w:space="0" w:color="auto"/>
      </w:divBdr>
    </w:div>
    <w:div w:id="1630941352">
      <w:bodyDiv w:val="1"/>
      <w:marLeft w:val="0"/>
      <w:marRight w:val="0"/>
      <w:marTop w:val="0"/>
      <w:marBottom w:val="0"/>
      <w:divBdr>
        <w:top w:val="none" w:sz="0" w:space="0" w:color="auto"/>
        <w:left w:val="none" w:sz="0" w:space="0" w:color="auto"/>
        <w:bottom w:val="none" w:sz="0" w:space="0" w:color="auto"/>
        <w:right w:val="none" w:sz="0" w:space="0" w:color="auto"/>
      </w:divBdr>
    </w:div>
    <w:div w:id="1670328390">
      <w:bodyDiv w:val="1"/>
      <w:marLeft w:val="0"/>
      <w:marRight w:val="0"/>
      <w:marTop w:val="0"/>
      <w:marBottom w:val="0"/>
      <w:divBdr>
        <w:top w:val="none" w:sz="0" w:space="0" w:color="auto"/>
        <w:left w:val="none" w:sz="0" w:space="0" w:color="auto"/>
        <w:bottom w:val="none" w:sz="0" w:space="0" w:color="auto"/>
        <w:right w:val="none" w:sz="0" w:space="0" w:color="auto"/>
      </w:divBdr>
    </w:div>
    <w:div w:id="1678073981">
      <w:bodyDiv w:val="1"/>
      <w:marLeft w:val="0"/>
      <w:marRight w:val="0"/>
      <w:marTop w:val="0"/>
      <w:marBottom w:val="0"/>
      <w:divBdr>
        <w:top w:val="none" w:sz="0" w:space="0" w:color="auto"/>
        <w:left w:val="none" w:sz="0" w:space="0" w:color="auto"/>
        <w:bottom w:val="none" w:sz="0" w:space="0" w:color="auto"/>
        <w:right w:val="none" w:sz="0" w:space="0" w:color="auto"/>
      </w:divBdr>
    </w:div>
    <w:div w:id="1772579251">
      <w:bodyDiv w:val="1"/>
      <w:marLeft w:val="0"/>
      <w:marRight w:val="0"/>
      <w:marTop w:val="0"/>
      <w:marBottom w:val="0"/>
      <w:divBdr>
        <w:top w:val="none" w:sz="0" w:space="0" w:color="auto"/>
        <w:left w:val="none" w:sz="0" w:space="0" w:color="auto"/>
        <w:bottom w:val="none" w:sz="0" w:space="0" w:color="auto"/>
        <w:right w:val="none" w:sz="0" w:space="0" w:color="auto"/>
      </w:divBdr>
    </w:div>
    <w:div w:id="1798329226">
      <w:bodyDiv w:val="1"/>
      <w:marLeft w:val="0"/>
      <w:marRight w:val="0"/>
      <w:marTop w:val="0"/>
      <w:marBottom w:val="0"/>
      <w:divBdr>
        <w:top w:val="none" w:sz="0" w:space="0" w:color="auto"/>
        <w:left w:val="none" w:sz="0" w:space="0" w:color="auto"/>
        <w:bottom w:val="none" w:sz="0" w:space="0" w:color="auto"/>
        <w:right w:val="none" w:sz="0" w:space="0" w:color="auto"/>
      </w:divBdr>
    </w:div>
    <w:div w:id="1799252831">
      <w:bodyDiv w:val="1"/>
      <w:marLeft w:val="0"/>
      <w:marRight w:val="0"/>
      <w:marTop w:val="0"/>
      <w:marBottom w:val="0"/>
      <w:divBdr>
        <w:top w:val="none" w:sz="0" w:space="0" w:color="auto"/>
        <w:left w:val="none" w:sz="0" w:space="0" w:color="auto"/>
        <w:bottom w:val="none" w:sz="0" w:space="0" w:color="auto"/>
        <w:right w:val="none" w:sz="0" w:space="0" w:color="auto"/>
      </w:divBdr>
    </w:div>
    <w:div w:id="1859274698">
      <w:bodyDiv w:val="1"/>
      <w:marLeft w:val="0"/>
      <w:marRight w:val="0"/>
      <w:marTop w:val="0"/>
      <w:marBottom w:val="0"/>
      <w:divBdr>
        <w:top w:val="none" w:sz="0" w:space="0" w:color="auto"/>
        <w:left w:val="none" w:sz="0" w:space="0" w:color="auto"/>
        <w:bottom w:val="none" w:sz="0" w:space="0" w:color="auto"/>
        <w:right w:val="none" w:sz="0" w:space="0" w:color="auto"/>
      </w:divBdr>
    </w:div>
    <w:div w:id="1869676769">
      <w:bodyDiv w:val="1"/>
      <w:marLeft w:val="0"/>
      <w:marRight w:val="0"/>
      <w:marTop w:val="0"/>
      <w:marBottom w:val="0"/>
      <w:divBdr>
        <w:top w:val="none" w:sz="0" w:space="0" w:color="auto"/>
        <w:left w:val="none" w:sz="0" w:space="0" w:color="auto"/>
        <w:bottom w:val="none" w:sz="0" w:space="0" w:color="auto"/>
        <w:right w:val="none" w:sz="0" w:space="0" w:color="auto"/>
      </w:divBdr>
    </w:div>
    <w:div w:id="1885752124">
      <w:bodyDiv w:val="1"/>
      <w:marLeft w:val="0"/>
      <w:marRight w:val="0"/>
      <w:marTop w:val="0"/>
      <w:marBottom w:val="0"/>
      <w:divBdr>
        <w:top w:val="none" w:sz="0" w:space="0" w:color="auto"/>
        <w:left w:val="none" w:sz="0" w:space="0" w:color="auto"/>
        <w:bottom w:val="none" w:sz="0" w:space="0" w:color="auto"/>
        <w:right w:val="none" w:sz="0" w:space="0" w:color="auto"/>
      </w:divBdr>
    </w:div>
    <w:div w:id="1896118103">
      <w:bodyDiv w:val="1"/>
      <w:marLeft w:val="0"/>
      <w:marRight w:val="0"/>
      <w:marTop w:val="0"/>
      <w:marBottom w:val="0"/>
      <w:divBdr>
        <w:top w:val="none" w:sz="0" w:space="0" w:color="auto"/>
        <w:left w:val="none" w:sz="0" w:space="0" w:color="auto"/>
        <w:bottom w:val="none" w:sz="0" w:space="0" w:color="auto"/>
        <w:right w:val="none" w:sz="0" w:space="0" w:color="auto"/>
      </w:divBdr>
    </w:div>
    <w:div w:id="1948275212">
      <w:bodyDiv w:val="1"/>
      <w:marLeft w:val="0"/>
      <w:marRight w:val="0"/>
      <w:marTop w:val="0"/>
      <w:marBottom w:val="0"/>
      <w:divBdr>
        <w:top w:val="none" w:sz="0" w:space="0" w:color="auto"/>
        <w:left w:val="none" w:sz="0" w:space="0" w:color="auto"/>
        <w:bottom w:val="none" w:sz="0" w:space="0" w:color="auto"/>
        <w:right w:val="none" w:sz="0" w:space="0" w:color="auto"/>
      </w:divBdr>
    </w:div>
    <w:div w:id="1986616305">
      <w:bodyDiv w:val="1"/>
      <w:marLeft w:val="0"/>
      <w:marRight w:val="0"/>
      <w:marTop w:val="0"/>
      <w:marBottom w:val="0"/>
      <w:divBdr>
        <w:top w:val="none" w:sz="0" w:space="0" w:color="auto"/>
        <w:left w:val="none" w:sz="0" w:space="0" w:color="auto"/>
        <w:bottom w:val="none" w:sz="0" w:space="0" w:color="auto"/>
        <w:right w:val="none" w:sz="0" w:space="0" w:color="auto"/>
      </w:divBdr>
    </w:div>
    <w:div w:id="1997568400">
      <w:bodyDiv w:val="1"/>
      <w:marLeft w:val="0"/>
      <w:marRight w:val="0"/>
      <w:marTop w:val="0"/>
      <w:marBottom w:val="0"/>
      <w:divBdr>
        <w:top w:val="none" w:sz="0" w:space="0" w:color="auto"/>
        <w:left w:val="none" w:sz="0" w:space="0" w:color="auto"/>
        <w:bottom w:val="none" w:sz="0" w:space="0" w:color="auto"/>
        <w:right w:val="none" w:sz="0" w:space="0" w:color="auto"/>
      </w:divBdr>
    </w:div>
    <w:div w:id="2032758636">
      <w:bodyDiv w:val="1"/>
      <w:marLeft w:val="0"/>
      <w:marRight w:val="0"/>
      <w:marTop w:val="0"/>
      <w:marBottom w:val="0"/>
      <w:divBdr>
        <w:top w:val="none" w:sz="0" w:space="0" w:color="auto"/>
        <w:left w:val="none" w:sz="0" w:space="0" w:color="auto"/>
        <w:bottom w:val="none" w:sz="0" w:space="0" w:color="auto"/>
        <w:right w:val="none" w:sz="0" w:space="0" w:color="auto"/>
      </w:divBdr>
    </w:div>
    <w:div w:id="2105954420">
      <w:bodyDiv w:val="1"/>
      <w:marLeft w:val="0"/>
      <w:marRight w:val="0"/>
      <w:marTop w:val="0"/>
      <w:marBottom w:val="0"/>
      <w:divBdr>
        <w:top w:val="none" w:sz="0" w:space="0" w:color="auto"/>
        <w:left w:val="none" w:sz="0" w:space="0" w:color="auto"/>
        <w:bottom w:val="none" w:sz="0" w:space="0" w:color="auto"/>
        <w:right w:val="none" w:sz="0" w:space="0" w:color="auto"/>
      </w:divBdr>
    </w:div>
    <w:div w:id="21291547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ntTable" Target="fontTable.xml" Id="rId13"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14" /><Relationship Type="http://schemas.openxmlformats.org/officeDocument/2006/relationships/footer" Target="footer2.xml" Id="R444002d747af4ad0"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eace9a3a-3707-43d9-aca9-74c09ca10b2d" xsi:nil="true"/>
    <lcf76f155ced4ddcb4097134ff3c332f xmlns="dad7579d-c3d1-4461-9cc6-8491f0bec3ed">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2AD1CB5AB33449A5C2278AFFDDA45C" ma:contentTypeVersion="11" ma:contentTypeDescription="Create a new document." ma:contentTypeScope="" ma:versionID="d5fdb51939ff96fb2286709489ed44e7">
  <xsd:schema xmlns:xsd="http://www.w3.org/2001/XMLSchema" xmlns:xs="http://www.w3.org/2001/XMLSchema" xmlns:p="http://schemas.microsoft.com/office/2006/metadata/properties" xmlns:ns2="dad7579d-c3d1-4461-9cc6-8491f0bec3ed" xmlns:ns3="eace9a3a-3707-43d9-aca9-74c09ca10b2d" targetNamespace="http://schemas.microsoft.com/office/2006/metadata/properties" ma:root="true" ma:fieldsID="27dc9ab6cb4bb5bbcdaa050ddc644ac9" ns2:_="" ns3:_="">
    <xsd:import namespace="dad7579d-c3d1-4461-9cc6-8491f0bec3ed"/>
    <xsd:import namespace="eace9a3a-3707-43d9-aca9-74c09ca10b2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d7579d-c3d1-4461-9cc6-8491f0bec3e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24bca09b-110f-49ee-bf73-dd66713b6189"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ace9a3a-3707-43d9-aca9-74c09ca10b2d"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88c6b22-96ab-40f2-accd-7e6b238bef28}" ma:internalName="TaxCatchAll" ma:showField="CatchAllData" ma:web="eace9a3a-3707-43d9-aca9-74c09ca10b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AC473-D5C1-494C-876A-7612B99598BB}">
  <ds:schemaRefs>
    <ds:schemaRef ds:uri="http://schemas.microsoft.com/office/2006/metadata/properties"/>
    <ds:schemaRef ds:uri="http://schemas.microsoft.com/office/infopath/2007/PartnerControls"/>
    <ds:schemaRef ds:uri="eaa69137-095d-49e4-840c-45586e00dd0e"/>
    <ds:schemaRef ds:uri="141a0623-7c45-413e-bcc3-e7a76c45e834"/>
  </ds:schemaRefs>
</ds:datastoreItem>
</file>

<file path=customXml/itemProps2.xml><?xml version="1.0" encoding="utf-8"?>
<ds:datastoreItem xmlns:ds="http://schemas.openxmlformats.org/officeDocument/2006/customXml" ds:itemID="{A61DCE3A-4217-4C8D-8DAC-0A89D73A520D}">
  <ds:schemaRefs>
    <ds:schemaRef ds:uri="http://schemas.microsoft.com/sharepoint/v3/contenttype/forms"/>
  </ds:schemaRefs>
</ds:datastoreItem>
</file>

<file path=customXml/itemProps3.xml><?xml version="1.0" encoding="utf-8"?>
<ds:datastoreItem xmlns:ds="http://schemas.openxmlformats.org/officeDocument/2006/customXml" ds:itemID="{FBA8F99F-8CD7-41A9-AA60-72CFF4E627E4}"/>
</file>

<file path=customXml/itemProps4.xml><?xml version="1.0" encoding="utf-8"?>
<ds:datastoreItem xmlns:ds="http://schemas.openxmlformats.org/officeDocument/2006/customXml" ds:itemID="{A18451D0-2CE6-4BE1-9BA7-F1E95451B580}">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Anju Gopan</dc:creator>
  <keywords/>
  <lastModifiedBy>Shahnawaz</lastModifiedBy>
  <revision>22</revision>
  <lastPrinted>2025-04-20T14:17:00.0000000Z</lastPrinted>
  <dcterms:created xsi:type="dcterms:W3CDTF">2025-05-05T12:03:00.0000000Z</dcterms:created>
  <dcterms:modified xsi:type="dcterms:W3CDTF">2025-06-01T09:37:34.4077310Z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0x010100B42AD1CB5AB33449A5C2278AFFDDA45C</vt:lpwstr>
  </property>
  <property fmtid="{D5CDD505-2E9C-101B-9397-08002B2CF9AE}" pid="3" name="MediaServiceImageTags">
    <vt:lpwstr/>
  </property>
  <property fmtid="{D5CDD505-2E9C-101B-9397-08002B2CF9AE}" pid="4" name="GrammarlyDocumentId">
    <vt:lpwstr>08d8df63139acfff26395d50f900bf1ded989488f6d42e6acf2c4935787d63e9</vt:lpwstr>
  </property>
</Properties>
</file>